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C5B79B" w14:textId="77777777" w:rsidR="0007251F" w:rsidRPr="0007251F" w:rsidRDefault="0007251F" w:rsidP="0007251F">
      <w:pPr>
        <w:widowControl w:val="0"/>
        <w:autoSpaceDE w:val="0"/>
        <w:autoSpaceDN w:val="0"/>
        <w:adjustRightInd w:val="0"/>
        <w:rPr>
          <w:rFonts w:ascii="Helvetica" w:hAnsi="Helvetica" w:cs="Helvetica"/>
          <w:b/>
          <w:bCs/>
          <w:sz w:val="33"/>
          <w:szCs w:val="33"/>
          <w:lang w:val="en-US"/>
        </w:rPr>
      </w:pPr>
      <w:r w:rsidRPr="0007251F">
        <w:rPr>
          <w:rFonts w:ascii="Helvetica" w:hAnsi="Helvetica" w:cs="Helvetica"/>
          <w:b/>
          <w:bCs/>
          <w:sz w:val="33"/>
          <w:szCs w:val="33"/>
          <w:lang w:val="en-US"/>
        </w:rPr>
        <w:t>Background</w:t>
      </w:r>
    </w:p>
    <w:p w14:paraId="7E21796A" w14:textId="77777777" w:rsidR="0007251F" w:rsidRPr="0007251F" w:rsidRDefault="0007251F" w:rsidP="0007251F">
      <w:pPr>
        <w:widowControl w:val="0"/>
        <w:autoSpaceDE w:val="0"/>
        <w:autoSpaceDN w:val="0"/>
        <w:adjustRightInd w:val="0"/>
        <w:rPr>
          <w:rFonts w:ascii="Helvetica" w:hAnsi="Helvetica" w:cs="Helvetica"/>
          <w:sz w:val="25"/>
          <w:szCs w:val="25"/>
          <w:lang w:val="en-US"/>
        </w:rPr>
      </w:pPr>
      <w:r w:rsidRPr="0007251F">
        <w:rPr>
          <w:rFonts w:ascii="Helvetica" w:hAnsi="Helvetica" w:cs="Helvetica"/>
          <w:sz w:val="25"/>
          <w:szCs w:val="25"/>
          <w:lang w:val="en-US"/>
        </w:rPr>
        <w:t>Not all projects are equally good for someone wanting to become a contributor. Some projects just don't welcome new contributors, or are not well organized to support getting new people up to speed. Other projects are welcoming to new contributors and provide clear pathways to join the community. Anyone considering becoming a contributor to a project should have some idea what to look for in evaluating whether a project is a good choice for becoming a contributor. While these evaluation criteria are not foolproof, they at least provide a starting point and framework of things to consider.</w:t>
      </w:r>
    </w:p>
    <w:p w14:paraId="653BDBFB" w14:textId="77777777" w:rsidR="0007251F" w:rsidRPr="0007251F" w:rsidRDefault="0007251F" w:rsidP="0007251F">
      <w:pPr>
        <w:widowControl w:val="0"/>
        <w:autoSpaceDE w:val="0"/>
        <w:autoSpaceDN w:val="0"/>
        <w:adjustRightInd w:val="0"/>
        <w:rPr>
          <w:rFonts w:ascii="Helvetica" w:hAnsi="Helvetica" w:cs="Helvetica"/>
          <w:b/>
          <w:bCs/>
          <w:sz w:val="33"/>
          <w:szCs w:val="33"/>
          <w:lang w:val="en-US"/>
        </w:rPr>
      </w:pPr>
      <w:r w:rsidRPr="0007251F">
        <w:rPr>
          <w:rFonts w:ascii="Helvetica" w:hAnsi="Helvetica" w:cs="Helvetica"/>
          <w:b/>
          <w:bCs/>
          <w:sz w:val="33"/>
          <w:szCs w:val="33"/>
          <w:lang w:val="en-US"/>
        </w:rPr>
        <w:t>Directions</w:t>
      </w:r>
    </w:p>
    <w:p w14:paraId="44730B6B" w14:textId="77777777" w:rsidR="0007251F" w:rsidRPr="0007251F" w:rsidRDefault="0007251F" w:rsidP="0007251F">
      <w:pPr>
        <w:widowControl w:val="0"/>
        <w:autoSpaceDE w:val="0"/>
        <w:autoSpaceDN w:val="0"/>
        <w:adjustRightInd w:val="0"/>
        <w:rPr>
          <w:rFonts w:ascii="Helvetica" w:hAnsi="Helvetica" w:cs="Helvetica"/>
          <w:b/>
          <w:bCs/>
          <w:sz w:val="29"/>
          <w:szCs w:val="29"/>
          <w:lang w:val="en-US"/>
        </w:rPr>
      </w:pPr>
      <w:r w:rsidRPr="0007251F">
        <w:rPr>
          <w:rFonts w:ascii="Helvetica" w:hAnsi="Helvetica" w:cs="Helvetica"/>
          <w:b/>
          <w:bCs/>
          <w:sz w:val="29"/>
          <w:szCs w:val="29"/>
          <w:lang w:val="en-US"/>
        </w:rPr>
        <w:t>Walk through of an evaluation of the OpenMRS project</w:t>
      </w:r>
    </w:p>
    <w:p w14:paraId="0C89DC8B" w14:textId="77777777" w:rsidR="0007251F" w:rsidRPr="0007251F" w:rsidRDefault="0007251F" w:rsidP="0007251F">
      <w:pPr>
        <w:widowControl w:val="0"/>
        <w:autoSpaceDE w:val="0"/>
        <w:autoSpaceDN w:val="0"/>
        <w:adjustRightInd w:val="0"/>
        <w:rPr>
          <w:rFonts w:ascii="Helvetica" w:hAnsi="Helvetica" w:cs="Helvetica"/>
          <w:sz w:val="25"/>
          <w:szCs w:val="25"/>
          <w:lang w:val="en-US"/>
        </w:rPr>
      </w:pPr>
      <w:r w:rsidRPr="0007251F">
        <w:rPr>
          <w:rFonts w:ascii="Helvetica" w:hAnsi="Helvetica" w:cs="Helvetica"/>
          <w:sz w:val="25"/>
          <w:szCs w:val="25"/>
          <w:lang w:val="en-US"/>
        </w:rPr>
        <w:t xml:space="preserve">There are many criteria that should be looked at when determining if a project is appropriate to use in your class. These criteria are prioritized and explored below. The </w:t>
      </w:r>
      <w:hyperlink r:id="rId5" w:history="1">
        <w:r w:rsidRPr="0007251F">
          <w:rPr>
            <w:rFonts w:ascii="Helvetica" w:hAnsi="Helvetica" w:cs="Helvetica"/>
            <w:color w:val="274FAD"/>
            <w:sz w:val="25"/>
            <w:szCs w:val="25"/>
            <w:lang w:val="en-US"/>
          </w:rPr>
          <w:t>Project Evaluation Rubric</w:t>
        </w:r>
      </w:hyperlink>
      <w:r w:rsidRPr="0007251F">
        <w:rPr>
          <w:rFonts w:ascii="Helvetica" w:hAnsi="Helvetica" w:cs="Helvetica"/>
          <w:sz w:val="25"/>
          <w:szCs w:val="25"/>
          <w:lang w:val="en-US"/>
        </w:rPr>
        <w:t xml:space="preserve"> contains instructions for each criterion and directions on scoring criteria. Place a copy of the Project Evaluation Rubric on your wiki page. Include your findings (notes and the answers to the below questions) in your copy of the rubric, along with your scores for each. </w:t>
      </w:r>
    </w:p>
    <w:p w14:paraId="1FDE7DB7" w14:textId="77777777" w:rsidR="0007251F" w:rsidRPr="0007251F" w:rsidRDefault="0007251F" w:rsidP="0007251F">
      <w:pPr>
        <w:widowControl w:val="0"/>
        <w:autoSpaceDE w:val="0"/>
        <w:autoSpaceDN w:val="0"/>
        <w:adjustRightInd w:val="0"/>
        <w:rPr>
          <w:rFonts w:ascii="Helvetica" w:hAnsi="Helvetica" w:cs="Helvetica"/>
          <w:sz w:val="25"/>
          <w:szCs w:val="25"/>
          <w:lang w:val="en-US"/>
        </w:rPr>
      </w:pPr>
    </w:p>
    <w:p w14:paraId="35899851" w14:textId="77777777" w:rsidR="0007251F" w:rsidRPr="0007251F" w:rsidRDefault="0007251F" w:rsidP="0007251F">
      <w:pPr>
        <w:widowControl w:val="0"/>
        <w:autoSpaceDE w:val="0"/>
        <w:autoSpaceDN w:val="0"/>
        <w:adjustRightInd w:val="0"/>
        <w:rPr>
          <w:rFonts w:ascii="Helvetica" w:hAnsi="Helvetica" w:cs="Helvetica"/>
          <w:sz w:val="25"/>
          <w:szCs w:val="25"/>
          <w:lang w:val="en-US"/>
        </w:rPr>
      </w:pPr>
      <w:r w:rsidRPr="0007251F">
        <w:rPr>
          <w:rFonts w:ascii="Helvetica" w:hAnsi="Helvetica" w:cs="Helvetica"/>
          <w:b/>
          <w:bCs/>
          <w:sz w:val="25"/>
          <w:szCs w:val="25"/>
          <w:lang w:val="en-US"/>
        </w:rPr>
        <w:t>Licensing</w:t>
      </w:r>
      <w:r w:rsidRPr="0007251F">
        <w:rPr>
          <w:rFonts w:ascii="Helvetica" w:hAnsi="Helvetica" w:cs="Helvetica"/>
          <w:sz w:val="25"/>
          <w:szCs w:val="25"/>
          <w:lang w:val="en-US"/>
        </w:rPr>
        <w:t xml:space="preserve"> - An important first step is to identify the license used by the project. An open source project must specify that others are free to use it, redistribute it, change it, and redistribute modified versions too. An extensive list of open source licenses can be found at </w:t>
      </w:r>
      <w:hyperlink r:id="rId6" w:history="1">
        <w:r w:rsidRPr="0007251F">
          <w:rPr>
            <w:rFonts w:ascii="Helvetica" w:hAnsi="Helvetica" w:cs="Helvetica"/>
            <w:color w:val="274FAD"/>
            <w:sz w:val="25"/>
            <w:szCs w:val="25"/>
            <w:lang w:val="en-US"/>
          </w:rPr>
          <w:t>https://opensource.org/licenses/alphabetical</w:t>
        </w:r>
      </w:hyperlink>
      <w:r w:rsidRPr="0007251F">
        <w:rPr>
          <w:rFonts w:ascii="Helvetica" w:hAnsi="Helvetica" w:cs="Helvetica"/>
          <w:sz w:val="25"/>
          <w:szCs w:val="25"/>
          <w:lang w:val="en-US"/>
        </w:rPr>
        <w:t xml:space="preserve">. A list of free software licenses can be found at </w:t>
      </w:r>
      <w:hyperlink r:id="rId7" w:history="1">
        <w:r w:rsidRPr="0007251F">
          <w:rPr>
            <w:rFonts w:ascii="Helvetica" w:hAnsi="Helvetica" w:cs="Helvetica"/>
            <w:color w:val="274FAD"/>
            <w:sz w:val="25"/>
            <w:szCs w:val="25"/>
            <w:lang w:val="en-US"/>
          </w:rPr>
          <w:t>https://www.gnu.org/licenses/license-list.html#GPLCompatibleLicenses</w:t>
        </w:r>
      </w:hyperlink>
    </w:p>
    <w:p w14:paraId="7AA53629" w14:textId="77777777" w:rsidR="0007251F" w:rsidRPr="0007251F" w:rsidRDefault="0007251F" w:rsidP="0007251F">
      <w:pPr>
        <w:widowControl w:val="0"/>
        <w:numPr>
          <w:ilvl w:val="0"/>
          <w:numId w:val="1"/>
        </w:numPr>
        <w:tabs>
          <w:tab w:val="left" w:pos="220"/>
          <w:tab w:val="left" w:pos="720"/>
        </w:tabs>
        <w:autoSpaceDE w:val="0"/>
        <w:autoSpaceDN w:val="0"/>
        <w:adjustRightInd w:val="0"/>
        <w:ind w:hanging="720"/>
        <w:rPr>
          <w:rFonts w:ascii="Helvetica" w:hAnsi="Helvetica" w:cs="Helvetica"/>
          <w:sz w:val="25"/>
          <w:szCs w:val="25"/>
          <w:lang w:val="en-US"/>
        </w:rPr>
      </w:pPr>
      <w:r w:rsidRPr="0007251F">
        <w:rPr>
          <w:rFonts w:ascii="Helvetica" w:hAnsi="Helvetica" w:cs="Helvetica"/>
          <w:sz w:val="25"/>
          <w:szCs w:val="25"/>
          <w:lang w:val="en-US"/>
        </w:rPr>
        <w:t>Go to the OpenMRS core repository (</w:t>
      </w:r>
      <w:hyperlink r:id="rId8" w:history="1">
        <w:r w:rsidRPr="0007251F">
          <w:rPr>
            <w:rFonts w:ascii="Helvetica" w:hAnsi="Helvetica" w:cs="Helvetica"/>
            <w:color w:val="274FAD"/>
            <w:sz w:val="25"/>
            <w:szCs w:val="25"/>
            <w:lang w:val="en-US"/>
          </w:rPr>
          <w:t>https://github.com/openmrs/openmrs-core</w:t>
        </w:r>
      </w:hyperlink>
      <w:r w:rsidRPr="0007251F">
        <w:rPr>
          <w:rFonts w:ascii="Helvetica" w:hAnsi="Helvetica" w:cs="Helvetica"/>
          <w:sz w:val="25"/>
          <w:szCs w:val="25"/>
          <w:lang w:val="en-US"/>
        </w:rPr>
        <w:t>). On the repository page, click on the "&lt; &gt; Code" tab below the repository name. Look at the information line below the tabs for a license name (see below image). Note: if the license does not appear here, or if a project is not on GitHub, look at the top level files in the repository for a license file.</w:t>
      </w:r>
    </w:p>
    <w:p w14:paraId="2F1BC1D3" w14:textId="77777777" w:rsidR="0007251F" w:rsidRPr="0007251F" w:rsidRDefault="0007251F" w:rsidP="0007251F">
      <w:pPr>
        <w:widowControl w:val="0"/>
        <w:numPr>
          <w:ilvl w:val="0"/>
          <w:numId w:val="1"/>
        </w:numPr>
        <w:tabs>
          <w:tab w:val="left" w:pos="220"/>
          <w:tab w:val="left" w:pos="720"/>
        </w:tabs>
        <w:autoSpaceDE w:val="0"/>
        <w:autoSpaceDN w:val="0"/>
        <w:adjustRightInd w:val="0"/>
        <w:ind w:hanging="720"/>
        <w:rPr>
          <w:rFonts w:ascii="Helvetica" w:hAnsi="Helvetica" w:cs="Helvetica"/>
          <w:sz w:val="25"/>
          <w:szCs w:val="25"/>
          <w:lang w:val="en-US"/>
        </w:rPr>
      </w:pPr>
      <w:r w:rsidRPr="0007251F">
        <w:rPr>
          <w:rFonts w:ascii="Helvetica" w:hAnsi="Helvetica" w:cs="Helvetica"/>
          <w:sz w:val="25"/>
          <w:szCs w:val="25"/>
          <w:lang w:val="en-US"/>
        </w:rPr>
        <w:t>Does OpenMRS use an OSI approved open source license? Enter your findings in the rubric.</w:t>
      </w:r>
    </w:p>
    <w:p w14:paraId="56E78A1A" w14:textId="77777777" w:rsidR="0007251F" w:rsidRDefault="0007251F" w:rsidP="0007251F">
      <w:pPr>
        <w:widowControl w:val="0"/>
        <w:autoSpaceDE w:val="0"/>
        <w:autoSpaceDN w:val="0"/>
        <w:adjustRightInd w:val="0"/>
        <w:jc w:val="center"/>
        <w:rPr>
          <w:rFonts w:ascii="Helvetica" w:hAnsi="Helvetica" w:cs="Helvetica"/>
          <w:sz w:val="22"/>
          <w:szCs w:val="22"/>
        </w:rPr>
      </w:pPr>
      <w:r>
        <w:rPr>
          <w:rFonts w:ascii="Helvetica" w:hAnsi="Helvetica" w:cs="Helvetica"/>
          <w:noProof/>
          <w:color w:val="092F9D"/>
          <w:lang w:eastAsia="zh-CN"/>
        </w:rPr>
        <w:lastRenderedPageBreak/>
        <w:drawing>
          <wp:inline distT="0" distB="0" distL="0" distR="0" wp14:anchorId="4E88DBF2" wp14:editId="736AB2AB">
            <wp:extent cx="6159500" cy="2546350"/>
            <wp:effectExtent l="0" t="0" r="12700" b="0"/>
            <wp:docPr id="4" name="Bild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59500" cy="2546350"/>
                    </a:xfrm>
                    <a:prstGeom prst="rect">
                      <a:avLst/>
                    </a:prstGeom>
                    <a:noFill/>
                    <a:ln>
                      <a:noFill/>
                    </a:ln>
                  </pic:spPr>
                </pic:pic>
              </a:graphicData>
            </a:graphic>
          </wp:inline>
        </w:drawing>
      </w:r>
    </w:p>
    <w:p w14:paraId="0BA9E81B" w14:textId="77777777" w:rsidR="0007251F" w:rsidRDefault="0007251F" w:rsidP="0007251F">
      <w:pPr>
        <w:widowControl w:val="0"/>
        <w:autoSpaceDE w:val="0"/>
        <w:autoSpaceDN w:val="0"/>
        <w:adjustRightInd w:val="0"/>
        <w:rPr>
          <w:rFonts w:ascii="Helvetica" w:hAnsi="Helvetica" w:cs="Helvetica"/>
          <w:color w:val="092F9D"/>
          <w:sz w:val="22"/>
          <w:szCs w:val="22"/>
        </w:rPr>
      </w:pPr>
      <w:r>
        <w:rPr>
          <w:rFonts w:ascii="Helvetica" w:hAnsi="Helvetica" w:cs="Helvetica"/>
          <w:sz w:val="22"/>
          <w:szCs w:val="22"/>
        </w:rPr>
        <w:fldChar w:fldCharType="begin"/>
      </w:r>
      <w:r>
        <w:rPr>
          <w:rFonts w:ascii="Helvetica" w:hAnsi="Helvetica" w:cs="Helvetica"/>
          <w:sz w:val="22"/>
          <w:szCs w:val="22"/>
        </w:rPr>
        <w:instrText>HYPERLINK "http://foss2serve.org/index.php/File:ProjEval-Img1.jpg"</w:instrText>
      </w:r>
      <w:r>
        <w:rPr>
          <w:rFonts w:ascii="Helvetica" w:hAnsi="Helvetica" w:cs="Helvetica"/>
          <w:sz w:val="22"/>
          <w:szCs w:val="22"/>
        </w:rPr>
      </w:r>
      <w:r>
        <w:rPr>
          <w:rFonts w:ascii="Helvetica" w:hAnsi="Helvetica" w:cs="Helvetica"/>
          <w:sz w:val="22"/>
          <w:szCs w:val="22"/>
        </w:rPr>
        <w:fldChar w:fldCharType="separate"/>
      </w:r>
      <w:r>
        <w:rPr>
          <w:rFonts w:ascii="Helvetica" w:hAnsi="Helvetica" w:cs="Helvetica"/>
          <w:noProof/>
          <w:color w:val="092F9D"/>
          <w:sz w:val="22"/>
          <w:szCs w:val="22"/>
          <w:lang w:eastAsia="zh-CN"/>
        </w:rPr>
        <w:drawing>
          <wp:inline distT="0" distB="0" distL="0" distR="0" wp14:anchorId="5F554F91" wp14:editId="66DA5AD8">
            <wp:extent cx="190500" cy="139700"/>
            <wp:effectExtent l="0" t="0" r="12700" b="1270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p>
    <w:p w14:paraId="103A136D" w14:textId="77777777" w:rsidR="0007251F" w:rsidRPr="0007251F" w:rsidRDefault="0007251F" w:rsidP="0007251F">
      <w:pPr>
        <w:widowControl w:val="0"/>
        <w:autoSpaceDE w:val="0"/>
        <w:autoSpaceDN w:val="0"/>
        <w:adjustRightInd w:val="0"/>
        <w:rPr>
          <w:rFonts w:ascii="Helvetica" w:hAnsi="Helvetica" w:cs="Helvetica"/>
          <w:sz w:val="25"/>
          <w:szCs w:val="25"/>
          <w:lang w:val="en-US"/>
        </w:rPr>
      </w:pPr>
      <w:r>
        <w:rPr>
          <w:rFonts w:ascii="Helvetica" w:hAnsi="Helvetica" w:cs="Helvetica"/>
          <w:sz w:val="22"/>
          <w:szCs w:val="22"/>
        </w:rPr>
        <w:fldChar w:fldCharType="end"/>
      </w:r>
      <w:r w:rsidRPr="0007251F">
        <w:rPr>
          <w:rFonts w:ascii="Helvetica" w:hAnsi="Helvetica" w:cs="Helvetica"/>
          <w:b/>
          <w:bCs/>
          <w:sz w:val="25"/>
          <w:szCs w:val="25"/>
          <w:lang w:val="en-US"/>
        </w:rPr>
        <w:t>Language</w:t>
      </w:r>
      <w:r w:rsidRPr="0007251F">
        <w:rPr>
          <w:rFonts w:ascii="Helvetica" w:hAnsi="Helvetica" w:cs="Helvetica"/>
          <w:sz w:val="25"/>
          <w:szCs w:val="25"/>
          <w:lang w:val="en-US"/>
        </w:rPr>
        <w:t xml:space="preserve"> - The language(s) used in the project is an essential consideration for your students. If the project is written in a language(s) that your students are already familiar with, or better yet, well versed in, this is one less hurdle to overcome.</w:t>
      </w:r>
    </w:p>
    <w:p w14:paraId="1F07F83E" w14:textId="77777777" w:rsidR="0007251F" w:rsidRPr="0007251F" w:rsidRDefault="0007251F" w:rsidP="0007251F">
      <w:pPr>
        <w:widowControl w:val="0"/>
        <w:numPr>
          <w:ilvl w:val="0"/>
          <w:numId w:val="2"/>
        </w:numPr>
        <w:tabs>
          <w:tab w:val="left" w:pos="220"/>
          <w:tab w:val="left" w:pos="720"/>
        </w:tabs>
        <w:autoSpaceDE w:val="0"/>
        <w:autoSpaceDN w:val="0"/>
        <w:adjustRightInd w:val="0"/>
        <w:ind w:hanging="720"/>
        <w:rPr>
          <w:rFonts w:ascii="Helvetica" w:hAnsi="Helvetica" w:cs="Helvetica"/>
          <w:sz w:val="25"/>
          <w:szCs w:val="25"/>
          <w:lang w:val="en-US"/>
        </w:rPr>
      </w:pPr>
      <w:r w:rsidRPr="0007251F">
        <w:rPr>
          <w:rFonts w:ascii="Helvetica" w:hAnsi="Helvetica" w:cs="Helvetica"/>
          <w:sz w:val="25"/>
          <w:szCs w:val="25"/>
          <w:lang w:val="en-US"/>
        </w:rPr>
        <w:t>Click on the language details bar (see above image). Record the top three languages used and the percentage for each.</w:t>
      </w:r>
    </w:p>
    <w:p w14:paraId="0FCB2C7B" w14:textId="77777777" w:rsidR="0007251F" w:rsidRPr="0007251F" w:rsidRDefault="0007251F" w:rsidP="0007251F">
      <w:pPr>
        <w:widowControl w:val="0"/>
        <w:autoSpaceDE w:val="0"/>
        <w:autoSpaceDN w:val="0"/>
        <w:adjustRightInd w:val="0"/>
        <w:rPr>
          <w:rFonts w:ascii="Helvetica" w:hAnsi="Helvetica" w:cs="Helvetica"/>
          <w:sz w:val="25"/>
          <w:szCs w:val="25"/>
          <w:lang w:val="en-US"/>
        </w:rPr>
      </w:pPr>
      <w:r w:rsidRPr="0007251F">
        <w:rPr>
          <w:rFonts w:ascii="Helvetica" w:hAnsi="Helvetica" w:cs="Helvetica"/>
          <w:b/>
          <w:bCs/>
          <w:sz w:val="25"/>
          <w:szCs w:val="25"/>
          <w:lang w:val="en-US"/>
        </w:rPr>
        <w:t>Activity</w:t>
      </w:r>
      <w:r w:rsidRPr="0007251F">
        <w:rPr>
          <w:rFonts w:ascii="Helvetica" w:hAnsi="Helvetica" w:cs="Helvetica"/>
          <w:sz w:val="25"/>
          <w:szCs w:val="25"/>
          <w:lang w:val="en-US"/>
        </w:rPr>
        <w:t xml:space="preserve"> - To support student participation, a project should be reasonably active. Number of commits can be used as an indicator of activity. Little to no activity over a year, for example, may indicate that the project is dead, or mature and not being actively developed.</w:t>
      </w:r>
    </w:p>
    <w:p w14:paraId="007628E1" w14:textId="77777777" w:rsidR="0007251F" w:rsidRPr="0007251F" w:rsidRDefault="0007251F" w:rsidP="0007251F">
      <w:pPr>
        <w:widowControl w:val="0"/>
        <w:numPr>
          <w:ilvl w:val="0"/>
          <w:numId w:val="3"/>
        </w:numPr>
        <w:tabs>
          <w:tab w:val="left" w:pos="220"/>
          <w:tab w:val="left" w:pos="720"/>
        </w:tabs>
        <w:autoSpaceDE w:val="0"/>
        <w:autoSpaceDN w:val="0"/>
        <w:adjustRightInd w:val="0"/>
        <w:ind w:hanging="720"/>
        <w:rPr>
          <w:rFonts w:ascii="Helvetica" w:hAnsi="Helvetica" w:cs="Helvetica"/>
          <w:sz w:val="25"/>
          <w:szCs w:val="25"/>
          <w:lang w:val="en-US"/>
        </w:rPr>
      </w:pPr>
      <w:r w:rsidRPr="0007251F">
        <w:rPr>
          <w:rFonts w:ascii="Helvetica" w:hAnsi="Helvetica" w:cs="Helvetica"/>
          <w:sz w:val="25"/>
          <w:szCs w:val="25"/>
          <w:lang w:val="en-US"/>
        </w:rPr>
        <w:t>Click the "Graphs" tab then select "Commits"</w:t>
      </w:r>
    </w:p>
    <w:p w14:paraId="500AEA12" w14:textId="77777777" w:rsidR="0007251F" w:rsidRPr="0007251F" w:rsidRDefault="0007251F" w:rsidP="0007251F">
      <w:pPr>
        <w:widowControl w:val="0"/>
        <w:numPr>
          <w:ilvl w:val="0"/>
          <w:numId w:val="3"/>
        </w:numPr>
        <w:tabs>
          <w:tab w:val="left" w:pos="220"/>
          <w:tab w:val="left" w:pos="720"/>
        </w:tabs>
        <w:autoSpaceDE w:val="0"/>
        <w:autoSpaceDN w:val="0"/>
        <w:adjustRightInd w:val="0"/>
        <w:ind w:hanging="720"/>
        <w:rPr>
          <w:rFonts w:ascii="Helvetica" w:hAnsi="Helvetica" w:cs="Helvetica"/>
          <w:sz w:val="25"/>
          <w:szCs w:val="25"/>
          <w:lang w:val="en-US"/>
        </w:rPr>
      </w:pPr>
      <w:r w:rsidRPr="0007251F">
        <w:rPr>
          <w:rFonts w:ascii="Helvetica" w:hAnsi="Helvetica" w:cs="Helvetica"/>
          <w:sz w:val="25"/>
          <w:szCs w:val="25"/>
          <w:lang w:val="en-US"/>
        </w:rPr>
        <w:t>If we define "Active" as meaning that a majority of the weeks in a given quarter have commits, determine whether each quarter was active over the last year and place your findings in the rubric. Note: since the definition of "active" is approximate, assess each quarter at a glance rather than by actual count of commits.</w:t>
      </w:r>
    </w:p>
    <w:p w14:paraId="4DC2A66E" w14:textId="77777777" w:rsidR="0007251F" w:rsidRPr="0007251F" w:rsidRDefault="0007251F" w:rsidP="0007251F">
      <w:pPr>
        <w:widowControl w:val="0"/>
        <w:autoSpaceDE w:val="0"/>
        <w:autoSpaceDN w:val="0"/>
        <w:adjustRightInd w:val="0"/>
        <w:rPr>
          <w:rFonts w:ascii="Helvetica" w:hAnsi="Helvetica" w:cs="Helvetica"/>
          <w:sz w:val="25"/>
          <w:szCs w:val="25"/>
          <w:lang w:val="en-US"/>
        </w:rPr>
      </w:pPr>
      <w:r w:rsidRPr="0007251F">
        <w:rPr>
          <w:rFonts w:ascii="Helvetica" w:hAnsi="Helvetica" w:cs="Helvetica"/>
          <w:b/>
          <w:bCs/>
          <w:sz w:val="25"/>
          <w:szCs w:val="25"/>
          <w:lang w:val="en-US"/>
        </w:rPr>
        <w:t>Number of contributors</w:t>
      </w:r>
      <w:r w:rsidRPr="0007251F">
        <w:rPr>
          <w:rFonts w:ascii="Helvetica" w:hAnsi="Helvetica" w:cs="Helvetica"/>
          <w:sz w:val="25"/>
          <w:szCs w:val="25"/>
          <w:lang w:val="en-US"/>
        </w:rPr>
        <w:t xml:space="preserve"> - A common fossism states that "It's all about community," so a suitable project should have an active user community. The community members are great resources for both faculty and students as they begin to learn about a new project, its culture, and norms.</w:t>
      </w:r>
    </w:p>
    <w:p w14:paraId="3F77B2DC" w14:textId="77777777" w:rsidR="0007251F" w:rsidRPr="0007251F" w:rsidRDefault="0007251F" w:rsidP="0007251F">
      <w:pPr>
        <w:widowControl w:val="0"/>
        <w:numPr>
          <w:ilvl w:val="0"/>
          <w:numId w:val="4"/>
        </w:numPr>
        <w:tabs>
          <w:tab w:val="left" w:pos="220"/>
          <w:tab w:val="left" w:pos="720"/>
        </w:tabs>
        <w:autoSpaceDE w:val="0"/>
        <w:autoSpaceDN w:val="0"/>
        <w:adjustRightInd w:val="0"/>
        <w:ind w:hanging="720"/>
        <w:rPr>
          <w:rFonts w:ascii="Helvetica" w:hAnsi="Helvetica" w:cs="Helvetica"/>
          <w:sz w:val="25"/>
          <w:szCs w:val="25"/>
          <w:lang w:val="en-US"/>
        </w:rPr>
      </w:pPr>
      <w:r w:rsidRPr="0007251F">
        <w:rPr>
          <w:rFonts w:ascii="Helvetica" w:hAnsi="Helvetica" w:cs="Helvetica"/>
          <w:sz w:val="25"/>
          <w:szCs w:val="25"/>
          <w:lang w:val="en-US"/>
        </w:rPr>
        <w:t>Click the "&lt; &gt; Code" tab. The number of contributors is listed above the language details bar. Determine how many contributors there are to the OpenMRS core project and enter your findings in the rubric.</w:t>
      </w:r>
    </w:p>
    <w:p w14:paraId="6E158726" w14:textId="77777777" w:rsidR="0007251F" w:rsidRDefault="0007251F" w:rsidP="0007251F">
      <w:pPr>
        <w:widowControl w:val="0"/>
        <w:autoSpaceDE w:val="0"/>
        <w:autoSpaceDN w:val="0"/>
        <w:adjustRightInd w:val="0"/>
        <w:rPr>
          <w:rFonts w:ascii="Helvetica" w:hAnsi="Helvetica" w:cs="Helvetica"/>
          <w:sz w:val="25"/>
          <w:szCs w:val="25"/>
        </w:rPr>
      </w:pPr>
      <w:r w:rsidRPr="0007251F">
        <w:rPr>
          <w:rFonts w:ascii="Helvetica" w:hAnsi="Helvetica" w:cs="Helvetica"/>
          <w:b/>
          <w:bCs/>
          <w:sz w:val="25"/>
          <w:szCs w:val="25"/>
          <w:lang w:val="en-US"/>
        </w:rPr>
        <w:t>Size</w:t>
      </w:r>
      <w:r w:rsidRPr="0007251F">
        <w:rPr>
          <w:rFonts w:ascii="Helvetica" w:hAnsi="Helvetica" w:cs="Helvetica"/>
          <w:sz w:val="25"/>
          <w:szCs w:val="25"/>
          <w:lang w:val="en-US"/>
        </w:rPr>
        <w:t xml:space="preserve"> - The size of the project is likely to be a factor depending on the level of your students. A large project that is built using many various technologies is likely to seem overwhelming to a CS2 student, for example, but may be a perfect fit for a senior capstone course. A simple first step is to determine how large the project is, additional research could be done to ascertain complexity. By default, Github does not provide information about how many lines of code there are in a repository or its size. You can however install an extension for Google Chrome that will display the size. </w:t>
      </w:r>
      <w:r>
        <w:rPr>
          <w:rFonts w:ascii="Helvetica" w:hAnsi="Helvetica" w:cs="Helvetica"/>
          <w:sz w:val="25"/>
          <w:szCs w:val="25"/>
        </w:rPr>
        <w:t xml:space="preserve">Follow </w:t>
      </w:r>
      <w:proofErr w:type="spellStart"/>
      <w:r>
        <w:rPr>
          <w:rFonts w:ascii="Helvetica" w:hAnsi="Helvetica" w:cs="Helvetica"/>
          <w:sz w:val="25"/>
          <w:szCs w:val="25"/>
        </w:rPr>
        <w:t>the</w:t>
      </w:r>
      <w:proofErr w:type="spellEnd"/>
      <w:r>
        <w:rPr>
          <w:rFonts w:ascii="Helvetica" w:hAnsi="Helvetica" w:cs="Helvetica"/>
          <w:sz w:val="25"/>
          <w:szCs w:val="25"/>
        </w:rPr>
        <w:t xml:space="preserve"> </w:t>
      </w:r>
      <w:proofErr w:type="spellStart"/>
      <w:r>
        <w:rPr>
          <w:rFonts w:ascii="Helvetica" w:hAnsi="Helvetica" w:cs="Helvetica"/>
          <w:sz w:val="25"/>
          <w:szCs w:val="25"/>
        </w:rPr>
        <w:t>instructions</w:t>
      </w:r>
      <w:proofErr w:type="spellEnd"/>
      <w:r>
        <w:rPr>
          <w:rFonts w:ascii="Helvetica" w:hAnsi="Helvetica" w:cs="Helvetica"/>
          <w:sz w:val="25"/>
          <w:szCs w:val="25"/>
        </w:rPr>
        <w:t xml:space="preserve"> </w:t>
      </w:r>
      <w:proofErr w:type="spellStart"/>
      <w:r>
        <w:rPr>
          <w:rFonts w:ascii="Helvetica" w:hAnsi="Helvetica" w:cs="Helvetica"/>
          <w:sz w:val="25"/>
          <w:szCs w:val="25"/>
        </w:rPr>
        <w:t>below</w:t>
      </w:r>
      <w:proofErr w:type="spellEnd"/>
      <w:r>
        <w:rPr>
          <w:rFonts w:ascii="Helvetica" w:hAnsi="Helvetica" w:cs="Helvetica"/>
          <w:sz w:val="25"/>
          <w:szCs w:val="25"/>
        </w:rPr>
        <w:t xml:space="preserve"> </w:t>
      </w:r>
      <w:proofErr w:type="spellStart"/>
      <w:r>
        <w:rPr>
          <w:rFonts w:ascii="Helvetica" w:hAnsi="Helvetica" w:cs="Helvetica"/>
          <w:sz w:val="25"/>
          <w:szCs w:val="25"/>
        </w:rPr>
        <w:t>to</w:t>
      </w:r>
      <w:proofErr w:type="spellEnd"/>
      <w:r>
        <w:rPr>
          <w:rFonts w:ascii="Helvetica" w:hAnsi="Helvetica" w:cs="Helvetica"/>
          <w:sz w:val="25"/>
          <w:szCs w:val="25"/>
        </w:rPr>
        <w:t xml:space="preserve"> </w:t>
      </w:r>
      <w:proofErr w:type="spellStart"/>
      <w:r>
        <w:rPr>
          <w:rFonts w:ascii="Helvetica" w:hAnsi="Helvetica" w:cs="Helvetica"/>
          <w:sz w:val="25"/>
          <w:szCs w:val="25"/>
        </w:rPr>
        <w:t>install</w:t>
      </w:r>
      <w:proofErr w:type="spellEnd"/>
      <w:r>
        <w:rPr>
          <w:rFonts w:ascii="Helvetica" w:hAnsi="Helvetica" w:cs="Helvetica"/>
          <w:sz w:val="25"/>
          <w:szCs w:val="25"/>
        </w:rPr>
        <w:t xml:space="preserve"> </w:t>
      </w:r>
      <w:proofErr w:type="spellStart"/>
      <w:r>
        <w:rPr>
          <w:rFonts w:ascii="Helvetica" w:hAnsi="Helvetica" w:cs="Helvetica"/>
          <w:sz w:val="25"/>
          <w:szCs w:val="25"/>
        </w:rPr>
        <w:t>the</w:t>
      </w:r>
      <w:proofErr w:type="spellEnd"/>
      <w:r>
        <w:rPr>
          <w:rFonts w:ascii="Helvetica" w:hAnsi="Helvetica" w:cs="Helvetica"/>
          <w:sz w:val="25"/>
          <w:szCs w:val="25"/>
        </w:rPr>
        <w:t xml:space="preserve"> </w:t>
      </w:r>
      <w:proofErr w:type="spellStart"/>
      <w:r>
        <w:rPr>
          <w:rFonts w:ascii="Helvetica" w:hAnsi="Helvetica" w:cs="Helvetica"/>
          <w:sz w:val="25"/>
          <w:szCs w:val="25"/>
        </w:rPr>
        <w:t>extension</w:t>
      </w:r>
      <w:proofErr w:type="spellEnd"/>
      <w:r>
        <w:rPr>
          <w:rFonts w:ascii="Helvetica" w:hAnsi="Helvetica" w:cs="Helvetica"/>
          <w:sz w:val="25"/>
          <w:szCs w:val="25"/>
        </w:rPr>
        <w:t>.</w:t>
      </w:r>
    </w:p>
    <w:p w14:paraId="4AEEA5DB" w14:textId="77777777" w:rsidR="0007251F" w:rsidRPr="0007251F" w:rsidRDefault="0007251F" w:rsidP="0007251F">
      <w:pPr>
        <w:widowControl w:val="0"/>
        <w:numPr>
          <w:ilvl w:val="0"/>
          <w:numId w:val="5"/>
        </w:numPr>
        <w:tabs>
          <w:tab w:val="left" w:pos="220"/>
          <w:tab w:val="left" w:pos="720"/>
        </w:tabs>
        <w:autoSpaceDE w:val="0"/>
        <w:autoSpaceDN w:val="0"/>
        <w:adjustRightInd w:val="0"/>
        <w:ind w:hanging="720"/>
        <w:rPr>
          <w:rFonts w:ascii="Helvetica" w:hAnsi="Helvetica" w:cs="Helvetica"/>
          <w:sz w:val="25"/>
          <w:szCs w:val="25"/>
          <w:lang w:val="en-US"/>
        </w:rPr>
      </w:pPr>
      <w:r w:rsidRPr="0007251F">
        <w:rPr>
          <w:rFonts w:ascii="Helvetica" w:hAnsi="Helvetica" w:cs="Helvetica"/>
          <w:sz w:val="25"/>
          <w:szCs w:val="25"/>
          <w:lang w:val="en-US"/>
        </w:rPr>
        <w:t>Click the “Customize and control Google Chrome” button (see below image)</w:t>
      </w:r>
    </w:p>
    <w:p w14:paraId="405D8F83" w14:textId="77777777" w:rsidR="0007251F" w:rsidRDefault="0007251F" w:rsidP="0007251F">
      <w:pPr>
        <w:widowControl w:val="0"/>
        <w:numPr>
          <w:ilvl w:val="0"/>
          <w:numId w:val="5"/>
        </w:numPr>
        <w:tabs>
          <w:tab w:val="left" w:pos="220"/>
          <w:tab w:val="left" w:pos="720"/>
        </w:tabs>
        <w:autoSpaceDE w:val="0"/>
        <w:autoSpaceDN w:val="0"/>
        <w:adjustRightInd w:val="0"/>
        <w:ind w:hanging="720"/>
        <w:rPr>
          <w:rFonts w:ascii="Helvetica" w:hAnsi="Helvetica" w:cs="Helvetica"/>
          <w:sz w:val="25"/>
          <w:szCs w:val="25"/>
        </w:rPr>
      </w:pPr>
      <w:r>
        <w:rPr>
          <w:rFonts w:ascii="Helvetica" w:hAnsi="Helvetica" w:cs="Helvetica"/>
          <w:sz w:val="25"/>
          <w:szCs w:val="25"/>
        </w:rPr>
        <w:t xml:space="preserve">Click “More </w:t>
      </w:r>
      <w:proofErr w:type="spellStart"/>
      <w:r>
        <w:rPr>
          <w:rFonts w:ascii="Helvetica" w:hAnsi="Helvetica" w:cs="Helvetica"/>
          <w:sz w:val="25"/>
          <w:szCs w:val="25"/>
        </w:rPr>
        <w:t>tools</w:t>
      </w:r>
      <w:proofErr w:type="spellEnd"/>
      <w:r>
        <w:rPr>
          <w:rFonts w:ascii="Helvetica" w:hAnsi="Helvetica" w:cs="Helvetica"/>
          <w:sz w:val="25"/>
          <w:szCs w:val="25"/>
        </w:rPr>
        <w:t>”</w:t>
      </w:r>
    </w:p>
    <w:p w14:paraId="60575CF8" w14:textId="77777777" w:rsidR="0007251F" w:rsidRDefault="0007251F" w:rsidP="0007251F">
      <w:pPr>
        <w:widowControl w:val="0"/>
        <w:numPr>
          <w:ilvl w:val="0"/>
          <w:numId w:val="5"/>
        </w:numPr>
        <w:tabs>
          <w:tab w:val="left" w:pos="220"/>
          <w:tab w:val="left" w:pos="720"/>
        </w:tabs>
        <w:autoSpaceDE w:val="0"/>
        <w:autoSpaceDN w:val="0"/>
        <w:adjustRightInd w:val="0"/>
        <w:ind w:hanging="720"/>
        <w:rPr>
          <w:rFonts w:ascii="Helvetica" w:hAnsi="Helvetica" w:cs="Helvetica"/>
          <w:sz w:val="25"/>
          <w:szCs w:val="25"/>
        </w:rPr>
      </w:pPr>
      <w:r>
        <w:rPr>
          <w:rFonts w:ascii="Helvetica" w:hAnsi="Helvetica" w:cs="Helvetica"/>
          <w:sz w:val="25"/>
          <w:szCs w:val="25"/>
        </w:rPr>
        <w:t>Click “</w:t>
      </w:r>
      <w:proofErr w:type="spellStart"/>
      <w:r>
        <w:rPr>
          <w:rFonts w:ascii="Helvetica" w:hAnsi="Helvetica" w:cs="Helvetica"/>
          <w:sz w:val="25"/>
          <w:szCs w:val="25"/>
        </w:rPr>
        <w:t>Extensions</w:t>
      </w:r>
      <w:proofErr w:type="spellEnd"/>
      <w:r>
        <w:rPr>
          <w:rFonts w:ascii="Helvetica" w:hAnsi="Helvetica" w:cs="Helvetica"/>
          <w:sz w:val="25"/>
          <w:szCs w:val="25"/>
        </w:rPr>
        <w:t>”</w:t>
      </w:r>
    </w:p>
    <w:p w14:paraId="129681C5" w14:textId="77777777" w:rsidR="0007251F" w:rsidRPr="0007251F" w:rsidRDefault="0007251F" w:rsidP="0007251F">
      <w:pPr>
        <w:widowControl w:val="0"/>
        <w:numPr>
          <w:ilvl w:val="0"/>
          <w:numId w:val="5"/>
        </w:numPr>
        <w:tabs>
          <w:tab w:val="left" w:pos="220"/>
          <w:tab w:val="left" w:pos="720"/>
        </w:tabs>
        <w:autoSpaceDE w:val="0"/>
        <w:autoSpaceDN w:val="0"/>
        <w:adjustRightInd w:val="0"/>
        <w:ind w:hanging="720"/>
        <w:rPr>
          <w:rFonts w:ascii="Helvetica" w:hAnsi="Helvetica" w:cs="Helvetica"/>
          <w:sz w:val="25"/>
          <w:szCs w:val="25"/>
          <w:lang w:val="en-US"/>
        </w:rPr>
      </w:pPr>
      <w:r w:rsidRPr="0007251F">
        <w:rPr>
          <w:rFonts w:ascii="Helvetica" w:hAnsi="Helvetica" w:cs="Helvetica"/>
          <w:sz w:val="25"/>
          <w:szCs w:val="25"/>
          <w:lang w:val="en-US"/>
        </w:rPr>
        <w:t>Scroll down and click “Get more extensions”</w:t>
      </w:r>
    </w:p>
    <w:p w14:paraId="32FD16B8" w14:textId="77777777" w:rsidR="0007251F" w:rsidRPr="0007251F" w:rsidRDefault="0007251F" w:rsidP="0007251F">
      <w:pPr>
        <w:widowControl w:val="0"/>
        <w:numPr>
          <w:ilvl w:val="0"/>
          <w:numId w:val="5"/>
        </w:numPr>
        <w:tabs>
          <w:tab w:val="left" w:pos="220"/>
          <w:tab w:val="left" w:pos="720"/>
        </w:tabs>
        <w:autoSpaceDE w:val="0"/>
        <w:autoSpaceDN w:val="0"/>
        <w:adjustRightInd w:val="0"/>
        <w:ind w:hanging="720"/>
        <w:rPr>
          <w:rFonts w:ascii="Helvetica" w:hAnsi="Helvetica" w:cs="Helvetica"/>
          <w:sz w:val="25"/>
          <w:szCs w:val="25"/>
          <w:lang w:val="en-US"/>
        </w:rPr>
      </w:pPr>
      <w:r w:rsidRPr="0007251F">
        <w:rPr>
          <w:rFonts w:ascii="Helvetica" w:hAnsi="Helvetica" w:cs="Helvetica"/>
          <w:sz w:val="25"/>
          <w:szCs w:val="25"/>
          <w:lang w:val="en-US"/>
        </w:rPr>
        <w:t>Search for “GitHub Repository Size”</w:t>
      </w:r>
    </w:p>
    <w:p w14:paraId="325D5481" w14:textId="77777777" w:rsidR="0007251F" w:rsidRPr="0007251F" w:rsidRDefault="0007251F" w:rsidP="0007251F">
      <w:pPr>
        <w:widowControl w:val="0"/>
        <w:numPr>
          <w:ilvl w:val="0"/>
          <w:numId w:val="6"/>
        </w:numPr>
        <w:tabs>
          <w:tab w:val="left" w:pos="220"/>
          <w:tab w:val="left" w:pos="720"/>
        </w:tabs>
        <w:autoSpaceDE w:val="0"/>
        <w:autoSpaceDN w:val="0"/>
        <w:adjustRightInd w:val="0"/>
        <w:ind w:hanging="720"/>
        <w:rPr>
          <w:rFonts w:ascii="Helvetica" w:hAnsi="Helvetica" w:cs="Helvetica"/>
          <w:sz w:val="25"/>
          <w:szCs w:val="25"/>
          <w:lang w:val="en-US"/>
        </w:rPr>
      </w:pPr>
      <w:r w:rsidRPr="0007251F">
        <w:rPr>
          <w:rFonts w:ascii="Helvetica" w:hAnsi="Helvetica" w:cs="Helvetica"/>
          <w:sz w:val="25"/>
          <w:szCs w:val="25"/>
          <w:lang w:val="en-US"/>
        </w:rPr>
        <w:t>You should now see the repository size next to license type. Record the size in the rubric.</w:t>
      </w:r>
    </w:p>
    <w:p w14:paraId="417FB387" w14:textId="77777777" w:rsidR="0007251F" w:rsidRDefault="0007251F" w:rsidP="0007251F">
      <w:pPr>
        <w:widowControl w:val="0"/>
        <w:autoSpaceDE w:val="0"/>
        <w:autoSpaceDN w:val="0"/>
        <w:adjustRightInd w:val="0"/>
        <w:jc w:val="center"/>
        <w:rPr>
          <w:rFonts w:ascii="Helvetica" w:hAnsi="Helvetica" w:cs="Helvetica"/>
          <w:sz w:val="22"/>
          <w:szCs w:val="22"/>
        </w:rPr>
      </w:pPr>
      <w:r>
        <w:rPr>
          <w:rFonts w:ascii="Helvetica" w:hAnsi="Helvetica" w:cs="Helvetica"/>
          <w:noProof/>
          <w:color w:val="092F9D"/>
          <w:lang w:eastAsia="zh-CN"/>
        </w:rPr>
        <w:drawing>
          <wp:inline distT="0" distB="0" distL="0" distR="0" wp14:anchorId="61DC0342" wp14:editId="5075DF4E">
            <wp:extent cx="6178550" cy="990600"/>
            <wp:effectExtent l="0" t="0" r="0" b="0"/>
            <wp:docPr id="2" name="Bild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78550" cy="990600"/>
                    </a:xfrm>
                    <a:prstGeom prst="rect">
                      <a:avLst/>
                    </a:prstGeom>
                    <a:noFill/>
                    <a:ln>
                      <a:noFill/>
                    </a:ln>
                  </pic:spPr>
                </pic:pic>
              </a:graphicData>
            </a:graphic>
          </wp:inline>
        </w:drawing>
      </w:r>
    </w:p>
    <w:p w14:paraId="5B1713A3" w14:textId="77777777" w:rsidR="0007251F" w:rsidRDefault="0007251F" w:rsidP="0007251F">
      <w:pPr>
        <w:widowControl w:val="0"/>
        <w:autoSpaceDE w:val="0"/>
        <w:autoSpaceDN w:val="0"/>
        <w:adjustRightInd w:val="0"/>
        <w:rPr>
          <w:rFonts w:ascii="Helvetica" w:hAnsi="Helvetica" w:cs="Helvetica"/>
          <w:color w:val="092F9D"/>
          <w:sz w:val="22"/>
          <w:szCs w:val="22"/>
        </w:rPr>
      </w:pPr>
      <w:r>
        <w:rPr>
          <w:rFonts w:ascii="Helvetica" w:hAnsi="Helvetica" w:cs="Helvetica"/>
          <w:sz w:val="22"/>
          <w:szCs w:val="22"/>
        </w:rPr>
        <w:fldChar w:fldCharType="begin"/>
      </w:r>
      <w:r>
        <w:rPr>
          <w:rFonts w:ascii="Helvetica" w:hAnsi="Helvetica" w:cs="Helvetica"/>
          <w:sz w:val="22"/>
          <w:szCs w:val="22"/>
        </w:rPr>
        <w:instrText>HYPERLINK "http://foss2serve.org/index.php/File:ProjEval-Img2.jpg"</w:instrText>
      </w:r>
      <w:r>
        <w:rPr>
          <w:rFonts w:ascii="Helvetica" w:hAnsi="Helvetica" w:cs="Helvetica"/>
          <w:sz w:val="22"/>
          <w:szCs w:val="22"/>
        </w:rPr>
      </w:r>
      <w:r>
        <w:rPr>
          <w:rFonts w:ascii="Helvetica" w:hAnsi="Helvetica" w:cs="Helvetica"/>
          <w:sz w:val="22"/>
          <w:szCs w:val="22"/>
        </w:rPr>
        <w:fldChar w:fldCharType="separate"/>
      </w:r>
      <w:r>
        <w:rPr>
          <w:rFonts w:ascii="Helvetica" w:hAnsi="Helvetica" w:cs="Helvetica"/>
          <w:noProof/>
          <w:color w:val="092F9D"/>
          <w:sz w:val="22"/>
          <w:szCs w:val="22"/>
          <w:lang w:eastAsia="zh-CN"/>
        </w:rPr>
        <w:drawing>
          <wp:inline distT="0" distB="0" distL="0" distR="0" wp14:anchorId="5504957E" wp14:editId="2BE7DAAA">
            <wp:extent cx="190500" cy="139700"/>
            <wp:effectExtent l="0" t="0" r="12700" b="1270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p>
    <w:p w14:paraId="1F594D00" w14:textId="77777777" w:rsidR="0007251F" w:rsidRPr="0007251F" w:rsidRDefault="0007251F" w:rsidP="0007251F">
      <w:pPr>
        <w:widowControl w:val="0"/>
        <w:autoSpaceDE w:val="0"/>
        <w:autoSpaceDN w:val="0"/>
        <w:adjustRightInd w:val="0"/>
        <w:rPr>
          <w:rFonts w:ascii="Helvetica" w:hAnsi="Helvetica" w:cs="Helvetica"/>
          <w:sz w:val="25"/>
          <w:szCs w:val="25"/>
          <w:lang w:val="en-US"/>
        </w:rPr>
      </w:pPr>
      <w:r>
        <w:rPr>
          <w:rFonts w:ascii="Helvetica" w:hAnsi="Helvetica" w:cs="Helvetica"/>
          <w:sz w:val="22"/>
          <w:szCs w:val="22"/>
        </w:rPr>
        <w:fldChar w:fldCharType="end"/>
      </w:r>
      <w:r w:rsidRPr="0007251F">
        <w:rPr>
          <w:rFonts w:ascii="Helvetica" w:hAnsi="Helvetica" w:cs="Helvetica"/>
          <w:b/>
          <w:bCs/>
          <w:sz w:val="25"/>
          <w:szCs w:val="25"/>
          <w:lang w:val="en-US"/>
        </w:rPr>
        <w:t>Issue tracker</w:t>
      </w:r>
      <w:r w:rsidRPr="0007251F">
        <w:rPr>
          <w:rFonts w:ascii="Helvetica" w:hAnsi="Helvetica" w:cs="Helvetica"/>
          <w:sz w:val="25"/>
          <w:szCs w:val="25"/>
          <w:lang w:val="en-US"/>
        </w:rPr>
        <w:t xml:space="preserve"> - The issue tracker can provide insight into the health of a project. An active issue tracker should highlight issues that clients/developers have logged as well as an indication that these issues are being addressed.</w:t>
      </w:r>
    </w:p>
    <w:p w14:paraId="3FEBCB59" w14:textId="77777777" w:rsidR="0007251F" w:rsidRDefault="0007251F" w:rsidP="0007251F">
      <w:pPr>
        <w:widowControl w:val="0"/>
        <w:numPr>
          <w:ilvl w:val="0"/>
          <w:numId w:val="7"/>
        </w:numPr>
        <w:tabs>
          <w:tab w:val="left" w:pos="220"/>
          <w:tab w:val="left" w:pos="720"/>
        </w:tabs>
        <w:autoSpaceDE w:val="0"/>
        <w:autoSpaceDN w:val="0"/>
        <w:adjustRightInd w:val="0"/>
        <w:ind w:hanging="720"/>
        <w:rPr>
          <w:rFonts w:ascii="Helvetica" w:hAnsi="Helvetica" w:cs="Helvetica"/>
          <w:sz w:val="25"/>
          <w:szCs w:val="25"/>
        </w:rPr>
      </w:pPr>
      <w:r w:rsidRPr="0007251F">
        <w:rPr>
          <w:rFonts w:ascii="Helvetica" w:hAnsi="Helvetica" w:cs="Helvetica"/>
          <w:sz w:val="25"/>
          <w:szCs w:val="25"/>
          <w:lang w:val="en-US"/>
        </w:rPr>
        <w:t xml:space="preserve">Click "Issues" (note: this should appear next to "&lt; &gt; Code"; if you do not see this tab, then there are no issues logged in Github). OpenMRS uses a third-party issue tracker - click the link to openmrs.org located near the top of the repository page, scroll to the bottom and click the "OpenMRS Issue Tracking" link. Scroll to the table labeled "Two Dimensional Filter Statistics: All JIRA Tickets" located near the bottom of the page. </w:t>
      </w:r>
      <w:proofErr w:type="spellStart"/>
      <w:r>
        <w:rPr>
          <w:rFonts w:ascii="Helvetica" w:hAnsi="Helvetica" w:cs="Helvetica"/>
          <w:sz w:val="25"/>
          <w:szCs w:val="25"/>
        </w:rPr>
        <w:t>Provide</w:t>
      </w:r>
      <w:proofErr w:type="spellEnd"/>
      <w:r>
        <w:rPr>
          <w:rFonts w:ascii="Helvetica" w:hAnsi="Helvetica" w:cs="Helvetica"/>
          <w:sz w:val="25"/>
          <w:szCs w:val="25"/>
        </w:rPr>
        <w:t xml:space="preserve"> </w:t>
      </w:r>
      <w:proofErr w:type="spellStart"/>
      <w:r>
        <w:rPr>
          <w:rFonts w:ascii="Helvetica" w:hAnsi="Helvetica" w:cs="Helvetica"/>
          <w:sz w:val="25"/>
          <w:szCs w:val="25"/>
        </w:rPr>
        <w:t>answers</w:t>
      </w:r>
      <w:proofErr w:type="spellEnd"/>
      <w:r>
        <w:rPr>
          <w:rFonts w:ascii="Helvetica" w:hAnsi="Helvetica" w:cs="Helvetica"/>
          <w:sz w:val="25"/>
          <w:szCs w:val="25"/>
        </w:rPr>
        <w:t xml:space="preserve"> </w:t>
      </w:r>
      <w:proofErr w:type="spellStart"/>
      <w:r>
        <w:rPr>
          <w:rFonts w:ascii="Helvetica" w:hAnsi="Helvetica" w:cs="Helvetica"/>
          <w:sz w:val="25"/>
          <w:szCs w:val="25"/>
        </w:rPr>
        <w:t>to</w:t>
      </w:r>
      <w:proofErr w:type="spellEnd"/>
      <w:r>
        <w:rPr>
          <w:rFonts w:ascii="Helvetica" w:hAnsi="Helvetica" w:cs="Helvetica"/>
          <w:sz w:val="25"/>
          <w:szCs w:val="25"/>
        </w:rPr>
        <w:t xml:space="preserve"> </w:t>
      </w:r>
      <w:proofErr w:type="spellStart"/>
      <w:r>
        <w:rPr>
          <w:rFonts w:ascii="Helvetica" w:hAnsi="Helvetica" w:cs="Helvetica"/>
          <w:sz w:val="25"/>
          <w:szCs w:val="25"/>
        </w:rPr>
        <w:t>the</w:t>
      </w:r>
      <w:proofErr w:type="spellEnd"/>
      <w:r>
        <w:rPr>
          <w:rFonts w:ascii="Helvetica" w:hAnsi="Helvetica" w:cs="Helvetica"/>
          <w:sz w:val="25"/>
          <w:szCs w:val="25"/>
        </w:rPr>
        <w:t xml:space="preserve"> </w:t>
      </w:r>
      <w:proofErr w:type="spellStart"/>
      <w:r>
        <w:rPr>
          <w:rFonts w:ascii="Helvetica" w:hAnsi="Helvetica" w:cs="Helvetica"/>
          <w:sz w:val="25"/>
          <w:szCs w:val="25"/>
        </w:rPr>
        <w:t>following</w:t>
      </w:r>
      <w:proofErr w:type="spellEnd"/>
      <w:r>
        <w:rPr>
          <w:rFonts w:ascii="Helvetica" w:hAnsi="Helvetica" w:cs="Helvetica"/>
          <w:sz w:val="25"/>
          <w:szCs w:val="25"/>
        </w:rPr>
        <w:t xml:space="preserve"> in </w:t>
      </w:r>
      <w:proofErr w:type="spellStart"/>
      <w:r>
        <w:rPr>
          <w:rFonts w:ascii="Helvetica" w:hAnsi="Helvetica" w:cs="Helvetica"/>
          <w:sz w:val="25"/>
          <w:szCs w:val="25"/>
        </w:rPr>
        <w:t>the</w:t>
      </w:r>
      <w:proofErr w:type="spellEnd"/>
      <w:r>
        <w:rPr>
          <w:rFonts w:ascii="Helvetica" w:hAnsi="Helvetica" w:cs="Helvetica"/>
          <w:sz w:val="25"/>
          <w:szCs w:val="25"/>
        </w:rPr>
        <w:t xml:space="preserve"> </w:t>
      </w:r>
      <w:proofErr w:type="spellStart"/>
      <w:r>
        <w:rPr>
          <w:rFonts w:ascii="Helvetica" w:hAnsi="Helvetica" w:cs="Helvetica"/>
          <w:sz w:val="25"/>
          <w:szCs w:val="25"/>
        </w:rPr>
        <w:t>rubric</w:t>
      </w:r>
      <w:proofErr w:type="spellEnd"/>
      <w:r>
        <w:rPr>
          <w:rFonts w:ascii="Helvetica" w:hAnsi="Helvetica" w:cs="Helvetica"/>
          <w:sz w:val="25"/>
          <w:szCs w:val="25"/>
        </w:rPr>
        <w:t>.</w:t>
      </w:r>
    </w:p>
    <w:p w14:paraId="53E4E0B6" w14:textId="77777777" w:rsidR="0007251F" w:rsidRPr="0007251F" w:rsidRDefault="0007251F" w:rsidP="0007251F">
      <w:pPr>
        <w:widowControl w:val="0"/>
        <w:numPr>
          <w:ilvl w:val="0"/>
          <w:numId w:val="8"/>
        </w:numPr>
        <w:tabs>
          <w:tab w:val="left" w:pos="220"/>
          <w:tab w:val="left" w:pos="720"/>
        </w:tabs>
        <w:autoSpaceDE w:val="0"/>
        <w:autoSpaceDN w:val="0"/>
        <w:adjustRightInd w:val="0"/>
        <w:ind w:hanging="720"/>
        <w:rPr>
          <w:rFonts w:ascii="Helvetica" w:hAnsi="Helvetica" w:cs="Helvetica"/>
          <w:sz w:val="25"/>
          <w:szCs w:val="25"/>
          <w:lang w:val="en-US"/>
        </w:rPr>
      </w:pPr>
      <w:r w:rsidRPr="0007251F">
        <w:rPr>
          <w:rFonts w:ascii="Helvetica" w:hAnsi="Helvetica" w:cs="Helvetica"/>
          <w:sz w:val="25"/>
          <w:szCs w:val="25"/>
          <w:lang w:val="en-US"/>
        </w:rPr>
        <w:t>How many open (for OpenMRS look at "ready for work") issues are there?</w:t>
      </w:r>
    </w:p>
    <w:p w14:paraId="0E8D759F" w14:textId="77777777" w:rsidR="0007251F" w:rsidRPr="0007251F" w:rsidRDefault="0007251F" w:rsidP="0007251F">
      <w:pPr>
        <w:widowControl w:val="0"/>
        <w:numPr>
          <w:ilvl w:val="0"/>
          <w:numId w:val="8"/>
        </w:numPr>
        <w:tabs>
          <w:tab w:val="left" w:pos="220"/>
          <w:tab w:val="left" w:pos="720"/>
        </w:tabs>
        <w:autoSpaceDE w:val="0"/>
        <w:autoSpaceDN w:val="0"/>
        <w:adjustRightInd w:val="0"/>
        <w:ind w:hanging="720"/>
        <w:rPr>
          <w:rFonts w:ascii="Helvetica" w:hAnsi="Helvetica" w:cs="Helvetica"/>
          <w:sz w:val="25"/>
          <w:szCs w:val="25"/>
          <w:lang w:val="en-US"/>
        </w:rPr>
      </w:pPr>
      <w:r w:rsidRPr="0007251F">
        <w:rPr>
          <w:rFonts w:ascii="Helvetica" w:hAnsi="Helvetica" w:cs="Helvetica"/>
          <w:sz w:val="25"/>
          <w:szCs w:val="25"/>
          <w:lang w:val="en-US"/>
        </w:rPr>
        <w:t>How many closed issues are there?</w:t>
      </w:r>
    </w:p>
    <w:p w14:paraId="63E5FD85" w14:textId="77777777" w:rsidR="0007251F" w:rsidRPr="0007251F" w:rsidRDefault="0007251F" w:rsidP="0007251F">
      <w:pPr>
        <w:widowControl w:val="0"/>
        <w:numPr>
          <w:ilvl w:val="0"/>
          <w:numId w:val="8"/>
        </w:numPr>
        <w:tabs>
          <w:tab w:val="left" w:pos="220"/>
          <w:tab w:val="left" w:pos="720"/>
        </w:tabs>
        <w:autoSpaceDE w:val="0"/>
        <w:autoSpaceDN w:val="0"/>
        <w:adjustRightInd w:val="0"/>
        <w:ind w:hanging="720"/>
        <w:rPr>
          <w:rFonts w:ascii="Helvetica" w:hAnsi="Helvetica" w:cs="Helvetica"/>
          <w:sz w:val="25"/>
          <w:szCs w:val="25"/>
          <w:lang w:val="en-US"/>
        </w:rPr>
      </w:pPr>
      <w:r w:rsidRPr="0007251F">
        <w:rPr>
          <w:rFonts w:ascii="Helvetica" w:hAnsi="Helvetica" w:cs="Helvetica"/>
          <w:sz w:val="25"/>
          <w:szCs w:val="25"/>
          <w:lang w:val="en-US"/>
        </w:rPr>
        <w:t>When was the fifth issue opened (for OpenMRS look at the "ready for work" issues)?</w:t>
      </w:r>
    </w:p>
    <w:p w14:paraId="093BD054" w14:textId="77777777" w:rsidR="0007251F" w:rsidRPr="0007251F" w:rsidRDefault="0007251F" w:rsidP="0007251F">
      <w:pPr>
        <w:widowControl w:val="0"/>
        <w:numPr>
          <w:ilvl w:val="0"/>
          <w:numId w:val="8"/>
        </w:numPr>
        <w:tabs>
          <w:tab w:val="left" w:pos="220"/>
          <w:tab w:val="left" w:pos="720"/>
        </w:tabs>
        <w:autoSpaceDE w:val="0"/>
        <w:autoSpaceDN w:val="0"/>
        <w:adjustRightInd w:val="0"/>
        <w:ind w:hanging="720"/>
        <w:rPr>
          <w:rFonts w:ascii="Helvetica" w:hAnsi="Helvetica" w:cs="Helvetica"/>
          <w:sz w:val="25"/>
          <w:szCs w:val="25"/>
          <w:lang w:val="en-US"/>
        </w:rPr>
      </w:pPr>
      <w:r w:rsidRPr="0007251F">
        <w:rPr>
          <w:rFonts w:ascii="Helvetica" w:hAnsi="Helvetica" w:cs="Helvetica"/>
          <w:sz w:val="25"/>
          <w:szCs w:val="25"/>
          <w:lang w:val="en-US"/>
        </w:rPr>
        <w:t>Based on browsing the table, and clicking on some of the table cells, assess whether issues are actively being added and resolved</w:t>
      </w:r>
    </w:p>
    <w:p w14:paraId="56B3E767" w14:textId="77777777" w:rsidR="0007251F" w:rsidRPr="0007251F" w:rsidRDefault="0007251F" w:rsidP="0007251F">
      <w:pPr>
        <w:widowControl w:val="0"/>
        <w:autoSpaceDE w:val="0"/>
        <w:autoSpaceDN w:val="0"/>
        <w:adjustRightInd w:val="0"/>
        <w:rPr>
          <w:rFonts w:ascii="Helvetica" w:hAnsi="Helvetica" w:cs="Helvetica"/>
          <w:sz w:val="25"/>
          <w:szCs w:val="25"/>
          <w:lang w:val="en-US"/>
        </w:rPr>
      </w:pPr>
      <w:r w:rsidRPr="0007251F">
        <w:rPr>
          <w:rFonts w:ascii="Helvetica" w:hAnsi="Helvetica" w:cs="Helvetica"/>
          <w:b/>
          <w:bCs/>
          <w:sz w:val="25"/>
          <w:szCs w:val="25"/>
          <w:lang w:val="en-US"/>
        </w:rPr>
        <w:t>New contributor</w:t>
      </w:r>
      <w:r w:rsidRPr="0007251F">
        <w:rPr>
          <w:rFonts w:ascii="Helvetica" w:hAnsi="Helvetica" w:cs="Helvetica"/>
          <w:sz w:val="25"/>
          <w:szCs w:val="25"/>
          <w:lang w:val="en-US"/>
        </w:rPr>
        <w:t xml:space="preserve"> - The project should appear welcoming to new contributors. Some clear examples of this would be links to getting started pages or information on ways to become involved. These pages, in turn, should include additional detail about </w:t>
      </w:r>
      <w:r w:rsidRPr="0007251F">
        <w:rPr>
          <w:rFonts w:ascii="Helvetica" w:hAnsi="Helvetica" w:cs="Helvetica"/>
          <w:b/>
          <w:bCs/>
          <w:sz w:val="25"/>
          <w:szCs w:val="25"/>
          <w:lang w:val="en-US"/>
        </w:rPr>
        <w:t>how</w:t>
      </w:r>
      <w:r w:rsidRPr="0007251F">
        <w:rPr>
          <w:rFonts w:ascii="Helvetica" w:hAnsi="Helvetica" w:cs="Helvetica"/>
          <w:sz w:val="25"/>
          <w:szCs w:val="25"/>
          <w:lang w:val="en-US"/>
        </w:rPr>
        <w:t xml:space="preserve"> to become involved, as well as information about </w:t>
      </w:r>
      <w:r w:rsidRPr="0007251F">
        <w:rPr>
          <w:rFonts w:ascii="Helvetica" w:hAnsi="Helvetica" w:cs="Helvetica"/>
          <w:b/>
          <w:bCs/>
          <w:sz w:val="25"/>
          <w:szCs w:val="25"/>
          <w:lang w:val="en-US"/>
        </w:rPr>
        <w:t>how</w:t>
      </w:r>
      <w:r w:rsidRPr="0007251F">
        <w:rPr>
          <w:rFonts w:ascii="Helvetica" w:hAnsi="Helvetica" w:cs="Helvetica"/>
          <w:sz w:val="25"/>
          <w:szCs w:val="25"/>
          <w:lang w:val="en-US"/>
        </w:rPr>
        <w:t xml:space="preserve"> to connect with the community.</w:t>
      </w:r>
    </w:p>
    <w:p w14:paraId="4EC13FCC" w14:textId="77777777" w:rsidR="0007251F" w:rsidRPr="0007251F" w:rsidRDefault="0007251F" w:rsidP="0007251F">
      <w:pPr>
        <w:widowControl w:val="0"/>
        <w:numPr>
          <w:ilvl w:val="0"/>
          <w:numId w:val="9"/>
        </w:numPr>
        <w:tabs>
          <w:tab w:val="left" w:pos="220"/>
          <w:tab w:val="left" w:pos="720"/>
        </w:tabs>
        <w:autoSpaceDE w:val="0"/>
        <w:autoSpaceDN w:val="0"/>
        <w:adjustRightInd w:val="0"/>
        <w:ind w:hanging="720"/>
        <w:rPr>
          <w:rFonts w:ascii="Helvetica" w:hAnsi="Helvetica" w:cs="Helvetica"/>
          <w:sz w:val="25"/>
          <w:szCs w:val="25"/>
          <w:lang w:val="en-US"/>
        </w:rPr>
      </w:pPr>
      <w:r w:rsidRPr="0007251F">
        <w:rPr>
          <w:rFonts w:ascii="Helvetica" w:hAnsi="Helvetica" w:cs="Helvetica"/>
          <w:sz w:val="25"/>
          <w:szCs w:val="25"/>
          <w:lang w:val="en-US"/>
        </w:rPr>
        <w:t>Browse the repository and associated links, is there any indication that the project welcomes new contributors? Indicate which of the following are present and provide links in the rubric. Note: for OpenMRS you will find that the link at the top to openmrs.org and the link toward the bottom of the repository page to the OpenMRS wiki quite useful!</w:t>
      </w:r>
    </w:p>
    <w:p w14:paraId="66B945BB" w14:textId="77777777" w:rsidR="0007251F" w:rsidRPr="0007251F" w:rsidRDefault="0007251F" w:rsidP="0007251F">
      <w:pPr>
        <w:widowControl w:val="0"/>
        <w:numPr>
          <w:ilvl w:val="0"/>
          <w:numId w:val="10"/>
        </w:numPr>
        <w:tabs>
          <w:tab w:val="left" w:pos="220"/>
          <w:tab w:val="left" w:pos="720"/>
        </w:tabs>
        <w:autoSpaceDE w:val="0"/>
        <w:autoSpaceDN w:val="0"/>
        <w:adjustRightInd w:val="0"/>
        <w:ind w:hanging="720"/>
        <w:rPr>
          <w:rFonts w:ascii="Helvetica" w:hAnsi="Helvetica" w:cs="Helvetica"/>
          <w:sz w:val="25"/>
          <w:szCs w:val="25"/>
          <w:lang w:val="en-US"/>
        </w:rPr>
      </w:pPr>
      <w:r w:rsidRPr="0007251F">
        <w:rPr>
          <w:rFonts w:ascii="Helvetica" w:hAnsi="Helvetica" w:cs="Helvetica"/>
          <w:sz w:val="25"/>
          <w:szCs w:val="25"/>
          <w:lang w:val="en-US"/>
        </w:rPr>
        <w:t>Are there instructions for downloading and installing the development environment?</w:t>
      </w:r>
    </w:p>
    <w:p w14:paraId="6CB501DB" w14:textId="77777777" w:rsidR="0007251F" w:rsidRPr="0007251F" w:rsidRDefault="0007251F" w:rsidP="0007251F">
      <w:pPr>
        <w:widowControl w:val="0"/>
        <w:numPr>
          <w:ilvl w:val="0"/>
          <w:numId w:val="10"/>
        </w:numPr>
        <w:tabs>
          <w:tab w:val="left" w:pos="220"/>
          <w:tab w:val="left" w:pos="720"/>
        </w:tabs>
        <w:autoSpaceDE w:val="0"/>
        <w:autoSpaceDN w:val="0"/>
        <w:adjustRightInd w:val="0"/>
        <w:ind w:hanging="720"/>
        <w:rPr>
          <w:rFonts w:ascii="Helvetica" w:hAnsi="Helvetica" w:cs="Helvetica"/>
          <w:sz w:val="25"/>
          <w:szCs w:val="25"/>
          <w:lang w:val="en-US"/>
        </w:rPr>
      </w:pPr>
      <w:r w:rsidRPr="0007251F">
        <w:rPr>
          <w:rFonts w:ascii="Helvetica" w:hAnsi="Helvetica" w:cs="Helvetica"/>
          <w:sz w:val="25"/>
          <w:szCs w:val="25"/>
          <w:lang w:val="en-US"/>
        </w:rPr>
        <w:t>Are communication mechanisms, such as IRC, list serves, you can join, meeting notices, etc. apparent?</w:t>
      </w:r>
    </w:p>
    <w:p w14:paraId="7715101D" w14:textId="77777777" w:rsidR="0007251F" w:rsidRPr="0007251F" w:rsidRDefault="0007251F" w:rsidP="0007251F">
      <w:pPr>
        <w:widowControl w:val="0"/>
        <w:numPr>
          <w:ilvl w:val="0"/>
          <w:numId w:val="10"/>
        </w:numPr>
        <w:tabs>
          <w:tab w:val="left" w:pos="220"/>
          <w:tab w:val="left" w:pos="720"/>
        </w:tabs>
        <w:autoSpaceDE w:val="0"/>
        <w:autoSpaceDN w:val="0"/>
        <w:adjustRightInd w:val="0"/>
        <w:ind w:hanging="720"/>
        <w:rPr>
          <w:rFonts w:ascii="Helvetica" w:hAnsi="Helvetica" w:cs="Helvetica"/>
          <w:sz w:val="25"/>
          <w:szCs w:val="25"/>
          <w:lang w:val="en-US"/>
        </w:rPr>
      </w:pPr>
      <w:r w:rsidRPr="0007251F">
        <w:rPr>
          <w:rFonts w:ascii="Helvetica" w:hAnsi="Helvetica" w:cs="Helvetica"/>
          <w:sz w:val="25"/>
          <w:szCs w:val="25"/>
          <w:lang w:val="en-US"/>
        </w:rPr>
        <w:t>Is there a discussion platform? If so, how recent are the responses?</w:t>
      </w:r>
    </w:p>
    <w:p w14:paraId="7E18158D" w14:textId="77777777" w:rsidR="0007251F" w:rsidRPr="0007251F" w:rsidRDefault="0007251F" w:rsidP="0007251F">
      <w:pPr>
        <w:widowControl w:val="0"/>
        <w:numPr>
          <w:ilvl w:val="0"/>
          <w:numId w:val="10"/>
        </w:numPr>
        <w:tabs>
          <w:tab w:val="left" w:pos="220"/>
          <w:tab w:val="left" w:pos="720"/>
        </w:tabs>
        <w:autoSpaceDE w:val="0"/>
        <w:autoSpaceDN w:val="0"/>
        <w:adjustRightInd w:val="0"/>
        <w:ind w:hanging="720"/>
        <w:rPr>
          <w:rFonts w:ascii="Helvetica" w:hAnsi="Helvetica" w:cs="Helvetica"/>
          <w:sz w:val="25"/>
          <w:szCs w:val="25"/>
          <w:lang w:val="en-US"/>
        </w:rPr>
      </w:pPr>
      <w:r w:rsidRPr="0007251F">
        <w:rPr>
          <w:rFonts w:ascii="Helvetica" w:hAnsi="Helvetica" w:cs="Helvetica"/>
          <w:sz w:val="25"/>
          <w:szCs w:val="25"/>
          <w:lang w:val="en-US"/>
        </w:rPr>
        <w:t>Is there Web presence? This might include information about the project, how to get started as a developer, links to blogs, links to IRC logs, links to pages that contain information about coding standards and the code submission process.</w:t>
      </w:r>
    </w:p>
    <w:p w14:paraId="7CFFCD83" w14:textId="77777777" w:rsidR="0007251F" w:rsidRPr="0007251F" w:rsidRDefault="0007251F" w:rsidP="0007251F">
      <w:pPr>
        <w:widowControl w:val="0"/>
        <w:autoSpaceDE w:val="0"/>
        <w:autoSpaceDN w:val="0"/>
        <w:adjustRightInd w:val="0"/>
        <w:rPr>
          <w:rFonts w:ascii="Helvetica" w:hAnsi="Helvetica" w:cs="Helvetica"/>
          <w:sz w:val="25"/>
          <w:szCs w:val="25"/>
          <w:lang w:val="en-US"/>
        </w:rPr>
      </w:pPr>
      <w:r w:rsidRPr="0007251F">
        <w:rPr>
          <w:rFonts w:ascii="Helvetica" w:hAnsi="Helvetica" w:cs="Helvetica"/>
          <w:b/>
          <w:bCs/>
          <w:sz w:val="25"/>
          <w:szCs w:val="25"/>
          <w:lang w:val="en-US"/>
        </w:rPr>
        <w:t>Community norms</w:t>
      </w:r>
      <w:r w:rsidRPr="0007251F">
        <w:rPr>
          <w:rFonts w:ascii="Helvetica" w:hAnsi="Helvetica" w:cs="Helvetica"/>
          <w:sz w:val="25"/>
          <w:szCs w:val="25"/>
          <w:lang w:val="en-US"/>
        </w:rPr>
        <w:t xml:space="preserve"> - The way in which community members interact with one another is equally important, especially for student involvement. You do not want to point students to a project that advocates or permits lewd and unprofessional behavior.</w:t>
      </w:r>
    </w:p>
    <w:p w14:paraId="7C7C0E33" w14:textId="77777777" w:rsidR="0007251F" w:rsidRPr="0007251F" w:rsidRDefault="0007251F" w:rsidP="0007251F">
      <w:pPr>
        <w:widowControl w:val="0"/>
        <w:numPr>
          <w:ilvl w:val="0"/>
          <w:numId w:val="11"/>
        </w:numPr>
        <w:tabs>
          <w:tab w:val="left" w:pos="220"/>
          <w:tab w:val="left" w:pos="720"/>
        </w:tabs>
        <w:autoSpaceDE w:val="0"/>
        <w:autoSpaceDN w:val="0"/>
        <w:adjustRightInd w:val="0"/>
        <w:ind w:hanging="720"/>
        <w:rPr>
          <w:rFonts w:ascii="Helvetica" w:hAnsi="Helvetica" w:cs="Helvetica"/>
          <w:sz w:val="25"/>
          <w:szCs w:val="25"/>
          <w:lang w:val="en-US"/>
        </w:rPr>
      </w:pPr>
      <w:r w:rsidRPr="0007251F">
        <w:rPr>
          <w:rFonts w:ascii="Helvetica" w:hAnsi="Helvetica" w:cs="Helvetica"/>
          <w:sz w:val="25"/>
          <w:szCs w:val="25"/>
          <w:lang w:val="en-US"/>
        </w:rPr>
        <w:t>Some projects provide a "Code of Conduct", yet others do not. It it quite possible that you will find the code of conduct more quickly by doing a Google search. For OpenMRS you should look in the "Developer Guide" (link along with left side in the OpenMRS wiki) and then choose "Conventions"</w:t>
      </w:r>
    </w:p>
    <w:p w14:paraId="3E39C538" w14:textId="77777777" w:rsidR="0007251F" w:rsidRPr="0007251F" w:rsidRDefault="0007251F" w:rsidP="0007251F">
      <w:pPr>
        <w:widowControl w:val="0"/>
        <w:numPr>
          <w:ilvl w:val="0"/>
          <w:numId w:val="11"/>
        </w:numPr>
        <w:tabs>
          <w:tab w:val="left" w:pos="220"/>
          <w:tab w:val="left" w:pos="720"/>
        </w:tabs>
        <w:autoSpaceDE w:val="0"/>
        <w:autoSpaceDN w:val="0"/>
        <w:adjustRightInd w:val="0"/>
        <w:ind w:hanging="720"/>
        <w:rPr>
          <w:rFonts w:ascii="Helvetica" w:hAnsi="Helvetica" w:cs="Helvetica"/>
          <w:sz w:val="25"/>
          <w:szCs w:val="25"/>
          <w:lang w:val="en-US"/>
        </w:rPr>
      </w:pPr>
      <w:r w:rsidRPr="0007251F">
        <w:rPr>
          <w:rFonts w:ascii="Helvetica" w:hAnsi="Helvetica" w:cs="Helvetica"/>
          <w:sz w:val="25"/>
          <w:szCs w:val="25"/>
          <w:lang w:val="en-US"/>
        </w:rPr>
        <w:t>You should also review some actual communications to determine if there any indications of rude or inappropriate behavior. This could be quite time consuming since you would first have to determine the type of communication typically used by community members and then locate and review the appropriate artifacts. For OpenMRS, click the "TALK" link at the top of the OpenMRS wiki page and review the communications that occurred for two of the topics. Choose two that have at least 5 members and 15 or more replies.</w:t>
      </w:r>
    </w:p>
    <w:p w14:paraId="494FD793" w14:textId="77777777" w:rsidR="0007251F" w:rsidRPr="0007251F" w:rsidRDefault="0007251F" w:rsidP="0007251F">
      <w:pPr>
        <w:widowControl w:val="0"/>
        <w:numPr>
          <w:ilvl w:val="0"/>
          <w:numId w:val="11"/>
        </w:numPr>
        <w:tabs>
          <w:tab w:val="left" w:pos="220"/>
          <w:tab w:val="left" w:pos="720"/>
        </w:tabs>
        <w:autoSpaceDE w:val="0"/>
        <w:autoSpaceDN w:val="0"/>
        <w:adjustRightInd w:val="0"/>
        <w:ind w:hanging="720"/>
        <w:rPr>
          <w:rFonts w:ascii="Helvetica" w:hAnsi="Helvetica" w:cs="Helvetica"/>
          <w:sz w:val="25"/>
          <w:szCs w:val="25"/>
          <w:lang w:val="en-US"/>
        </w:rPr>
      </w:pPr>
      <w:r w:rsidRPr="0007251F">
        <w:rPr>
          <w:rFonts w:ascii="Helvetica" w:hAnsi="Helvetica" w:cs="Helvetica"/>
          <w:sz w:val="25"/>
          <w:szCs w:val="25"/>
          <w:lang w:val="en-US"/>
        </w:rPr>
        <w:t>Record the following in the rubric.</w:t>
      </w:r>
    </w:p>
    <w:p w14:paraId="170E0144" w14:textId="77777777" w:rsidR="0007251F" w:rsidRPr="0007251F" w:rsidRDefault="0007251F" w:rsidP="0007251F">
      <w:pPr>
        <w:widowControl w:val="0"/>
        <w:numPr>
          <w:ilvl w:val="0"/>
          <w:numId w:val="12"/>
        </w:numPr>
        <w:tabs>
          <w:tab w:val="left" w:pos="220"/>
          <w:tab w:val="left" w:pos="720"/>
        </w:tabs>
        <w:autoSpaceDE w:val="0"/>
        <w:autoSpaceDN w:val="0"/>
        <w:adjustRightInd w:val="0"/>
        <w:ind w:hanging="720"/>
        <w:rPr>
          <w:rFonts w:ascii="Helvetica" w:hAnsi="Helvetica" w:cs="Helvetica"/>
          <w:sz w:val="25"/>
          <w:szCs w:val="25"/>
          <w:lang w:val="en-US"/>
        </w:rPr>
      </w:pPr>
      <w:r w:rsidRPr="0007251F">
        <w:rPr>
          <w:rFonts w:ascii="Helvetica" w:hAnsi="Helvetica" w:cs="Helvetica"/>
          <w:sz w:val="25"/>
          <w:szCs w:val="25"/>
          <w:lang w:val="en-US"/>
        </w:rPr>
        <w:t xml:space="preserve">Provide three observations about the </w:t>
      </w:r>
      <w:proofErr w:type="spellStart"/>
      <w:r w:rsidRPr="0007251F">
        <w:rPr>
          <w:rFonts w:ascii="Helvetica" w:hAnsi="Helvetica" w:cs="Helvetica"/>
          <w:sz w:val="25"/>
          <w:szCs w:val="25"/>
          <w:lang w:val="en-US"/>
        </w:rPr>
        <w:t>OpenMRS</w:t>
      </w:r>
      <w:proofErr w:type="spellEnd"/>
      <w:r w:rsidRPr="0007251F">
        <w:rPr>
          <w:rFonts w:ascii="Helvetica" w:hAnsi="Helvetica" w:cs="Helvetica"/>
          <w:sz w:val="25"/>
          <w:szCs w:val="25"/>
          <w:lang w:val="en-US"/>
        </w:rPr>
        <w:t xml:space="preserve"> Code of Conduct.</w:t>
      </w:r>
    </w:p>
    <w:p w14:paraId="0F533F89" w14:textId="77777777" w:rsidR="0007251F" w:rsidRDefault="0007251F" w:rsidP="0007251F">
      <w:pPr>
        <w:widowControl w:val="0"/>
        <w:numPr>
          <w:ilvl w:val="0"/>
          <w:numId w:val="12"/>
        </w:numPr>
        <w:tabs>
          <w:tab w:val="left" w:pos="220"/>
          <w:tab w:val="left" w:pos="720"/>
        </w:tabs>
        <w:autoSpaceDE w:val="0"/>
        <w:autoSpaceDN w:val="0"/>
        <w:adjustRightInd w:val="0"/>
        <w:ind w:hanging="720"/>
        <w:rPr>
          <w:rFonts w:ascii="Helvetica" w:hAnsi="Helvetica" w:cs="Helvetica"/>
          <w:sz w:val="25"/>
          <w:szCs w:val="25"/>
        </w:rPr>
      </w:pPr>
      <w:r w:rsidRPr="0007251F">
        <w:rPr>
          <w:rFonts w:ascii="Helvetica" w:hAnsi="Helvetica" w:cs="Helvetica"/>
          <w:sz w:val="25"/>
          <w:szCs w:val="25"/>
          <w:lang w:val="en-US"/>
        </w:rPr>
        <w:t xml:space="preserve">Provide three observations about the type of communication that occurred between community members on TALK. </w:t>
      </w:r>
      <w:proofErr w:type="spellStart"/>
      <w:r>
        <w:rPr>
          <w:rFonts w:ascii="Helvetica" w:hAnsi="Helvetica" w:cs="Helvetica"/>
          <w:sz w:val="25"/>
          <w:szCs w:val="25"/>
        </w:rPr>
        <w:t>Is</w:t>
      </w:r>
      <w:proofErr w:type="spellEnd"/>
      <w:r>
        <w:rPr>
          <w:rFonts w:ascii="Helvetica" w:hAnsi="Helvetica" w:cs="Helvetica"/>
          <w:sz w:val="25"/>
          <w:szCs w:val="25"/>
        </w:rPr>
        <w:t xml:space="preserve"> </w:t>
      </w:r>
      <w:proofErr w:type="spellStart"/>
      <w:r>
        <w:rPr>
          <w:rFonts w:ascii="Helvetica" w:hAnsi="Helvetica" w:cs="Helvetica"/>
          <w:sz w:val="25"/>
          <w:szCs w:val="25"/>
        </w:rPr>
        <w:t>there</w:t>
      </w:r>
      <w:proofErr w:type="spellEnd"/>
      <w:r>
        <w:rPr>
          <w:rFonts w:ascii="Helvetica" w:hAnsi="Helvetica" w:cs="Helvetica"/>
          <w:sz w:val="25"/>
          <w:szCs w:val="25"/>
        </w:rPr>
        <w:t xml:space="preserve"> </w:t>
      </w:r>
      <w:proofErr w:type="spellStart"/>
      <w:r>
        <w:rPr>
          <w:rFonts w:ascii="Helvetica" w:hAnsi="Helvetica" w:cs="Helvetica"/>
          <w:sz w:val="25"/>
          <w:szCs w:val="25"/>
        </w:rPr>
        <w:t>any</w:t>
      </w:r>
      <w:proofErr w:type="spellEnd"/>
      <w:r>
        <w:rPr>
          <w:rFonts w:ascii="Helvetica" w:hAnsi="Helvetica" w:cs="Helvetica"/>
          <w:sz w:val="25"/>
          <w:szCs w:val="25"/>
        </w:rPr>
        <w:t xml:space="preserve"> </w:t>
      </w:r>
      <w:proofErr w:type="spellStart"/>
      <w:r>
        <w:rPr>
          <w:rFonts w:ascii="Helvetica" w:hAnsi="Helvetica" w:cs="Helvetica"/>
          <w:sz w:val="25"/>
          <w:szCs w:val="25"/>
        </w:rPr>
        <w:t>indication</w:t>
      </w:r>
      <w:proofErr w:type="spellEnd"/>
      <w:r>
        <w:rPr>
          <w:rFonts w:ascii="Helvetica" w:hAnsi="Helvetica" w:cs="Helvetica"/>
          <w:sz w:val="25"/>
          <w:szCs w:val="25"/>
        </w:rPr>
        <w:t xml:space="preserve"> </w:t>
      </w:r>
      <w:proofErr w:type="spellStart"/>
      <w:r>
        <w:rPr>
          <w:rFonts w:ascii="Helvetica" w:hAnsi="Helvetica" w:cs="Helvetica"/>
          <w:sz w:val="25"/>
          <w:szCs w:val="25"/>
        </w:rPr>
        <w:t>of</w:t>
      </w:r>
      <w:proofErr w:type="spellEnd"/>
      <w:r>
        <w:rPr>
          <w:rFonts w:ascii="Helvetica" w:hAnsi="Helvetica" w:cs="Helvetica"/>
          <w:sz w:val="25"/>
          <w:szCs w:val="25"/>
        </w:rPr>
        <w:t xml:space="preserve"> </w:t>
      </w:r>
      <w:proofErr w:type="spellStart"/>
      <w:r>
        <w:rPr>
          <w:rFonts w:ascii="Helvetica" w:hAnsi="Helvetica" w:cs="Helvetica"/>
          <w:sz w:val="25"/>
          <w:szCs w:val="25"/>
        </w:rPr>
        <w:t>rude</w:t>
      </w:r>
      <w:proofErr w:type="spellEnd"/>
      <w:r>
        <w:rPr>
          <w:rFonts w:ascii="Helvetica" w:hAnsi="Helvetica" w:cs="Helvetica"/>
          <w:sz w:val="25"/>
          <w:szCs w:val="25"/>
        </w:rPr>
        <w:t xml:space="preserve"> </w:t>
      </w:r>
      <w:proofErr w:type="spellStart"/>
      <w:r>
        <w:rPr>
          <w:rFonts w:ascii="Helvetica" w:hAnsi="Helvetica" w:cs="Helvetica"/>
          <w:sz w:val="25"/>
          <w:szCs w:val="25"/>
        </w:rPr>
        <w:t>or</w:t>
      </w:r>
      <w:proofErr w:type="spellEnd"/>
      <w:r>
        <w:rPr>
          <w:rFonts w:ascii="Helvetica" w:hAnsi="Helvetica" w:cs="Helvetica"/>
          <w:sz w:val="25"/>
          <w:szCs w:val="25"/>
        </w:rPr>
        <w:t xml:space="preserve"> </w:t>
      </w:r>
      <w:proofErr w:type="spellStart"/>
      <w:r>
        <w:rPr>
          <w:rFonts w:ascii="Helvetica" w:hAnsi="Helvetica" w:cs="Helvetica"/>
          <w:sz w:val="25"/>
          <w:szCs w:val="25"/>
        </w:rPr>
        <w:t>inappropriate</w:t>
      </w:r>
      <w:proofErr w:type="spellEnd"/>
      <w:r>
        <w:rPr>
          <w:rFonts w:ascii="Helvetica" w:hAnsi="Helvetica" w:cs="Helvetica"/>
          <w:sz w:val="25"/>
          <w:szCs w:val="25"/>
        </w:rPr>
        <w:t xml:space="preserve"> </w:t>
      </w:r>
      <w:proofErr w:type="spellStart"/>
      <w:r>
        <w:rPr>
          <w:rFonts w:ascii="Helvetica" w:hAnsi="Helvetica" w:cs="Helvetica"/>
          <w:sz w:val="25"/>
          <w:szCs w:val="25"/>
        </w:rPr>
        <w:t>behavior</w:t>
      </w:r>
      <w:proofErr w:type="spellEnd"/>
      <w:r>
        <w:rPr>
          <w:rFonts w:ascii="Helvetica" w:hAnsi="Helvetica" w:cs="Helvetica"/>
          <w:sz w:val="25"/>
          <w:szCs w:val="25"/>
        </w:rPr>
        <w:t>?</w:t>
      </w:r>
    </w:p>
    <w:p w14:paraId="07B9163B" w14:textId="77777777" w:rsidR="0007251F" w:rsidRDefault="0007251F" w:rsidP="0007251F">
      <w:pPr>
        <w:widowControl w:val="0"/>
        <w:autoSpaceDE w:val="0"/>
        <w:autoSpaceDN w:val="0"/>
        <w:adjustRightInd w:val="0"/>
        <w:rPr>
          <w:rFonts w:ascii="Helvetica" w:hAnsi="Helvetica" w:cs="Helvetica"/>
          <w:sz w:val="25"/>
          <w:szCs w:val="25"/>
        </w:rPr>
      </w:pPr>
      <w:r w:rsidRPr="0007251F">
        <w:rPr>
          <w:rFonts w:ascii="Helvetica" w:hAnsi="Helvetica" w:cs="Helvetica"/>
          <w:b/>
          <w:bCs/>
          <w:sz w:val="25"/>
          <w:szCs w:val="25"/>
          <w:lang w:val="en-US"/>
        </w:rPr>
        <w:t>User base</w:t>
      </w:r>
      <w:r w:rsidRPr="0007251F">
        <w:rPr>
          <w:rFonts w:ascii="Helvetica" w:hAnsi="Helvetica" w:cs="Helvetica"/>
          <w:sz w:val="25"/>
          <w:szCs w:val="25"/>
          <w:lang w:val="en-US"/>
        </w:rPr>
        <w:t xml:space="preserve"> - A project will not thrive without a core user-base. The user-base consists of clients, people who use the product on a day-to-day basis. They provide the development team with necessary feedback about the project, what works, what doesn't and what new features they might like to see. If no one is using the product then developers are likely to abandon it. </w:t>
      </w:r>
      <w:r>
        <w:rPr>
          <w:rFonts w:ascii="Helvetica" w:hAnsi="Helvetica" w:cs="Helvetica"/>
          <w:sz w:val="25"/>
          <w:szCs w:val="25"/>
        </w:rPr>
        <w:t xml:space="preserve">Browse </w:t>
      </w:r>
      <w:proofErr w:type="spellStart"/>
      <w:r>
        <w:rPr>
          <w:rFonts w:ascii="Helvetica" w:hAnsi="Helvetica" w:cs="Helvetica"/>
          <w:sz w:val="25"/>
          <w:szCs w:val="25"/>
        </w:rPr>
        <w:t>the</w:t>
      </w:r>
      <w:proofErr w:type="spellEnd"/>
      <w:r>
        <w:rPr>
          <w:rFonts w:ascii="Helvetica" w:hAnsi="Helvetica" w:cs="Helvetica"/>
          <w:sz w:val="25"/>
          <w:szCs w:val="25"/>
        </w:rPr>
        <w:t xml:space="preserve"> </w:t>
      </w:r>
      <w:proofErr w:type="spellStart"/>
      <w:r>
        <w:rPr>
          <w:rFonts w:ascii="Helvetica" w:hAnsi="Helvetica" w:cs="Helvetica"/>
          <w:sz w:val="25"/>
          <w:szCs w:val="25"/>
        </w:rPr>
        <w:t>repository</w:t>
      </w:r>
      <w:proofErr w:type="spellEnd"/>
      <w:r>
        <w:rPr>
          <w:rFonts w:ascii="Helvetica" w:hAnsi="Helvetica" w:cs="Helvetica"/>
          <w:sz w:val="25"/>
          <w:szCs w:val="25"/>
        </w:rPr>
        <w:t xml:space="preserve"> </w:t>
      </w:r>
      <w:proofErr w:type="spellStart"/>
      <w:r>
        <w:rPr>
          <w:rFonts w:ascii="Helvetica" w:hAnsi="Helvetica" w:cs="Helvetica"/>
          <w:sz w:val="25"/>
          <w:szCs w:val="25"/>
        </w:rPr>
        <w:t>and</w:t>
      </w:r>
      <w:proofErr w:type="spellEnd"/>
      <w:r>
        <w:rPr>
          <w:rFonts w:ascii="Helvetica" w:hAnsi="Helvetica" w:cs="Helvetica"/>
          <w:sz w:val="25"/>
          <w:szCs w:val="25"/>
        </w:rPr>
        <w:t xml:space="preserve"> </w:t>
      </w:r>
      <w:proofErr w:type="spellStart"/>
      <w:r>
        <w:rPr>
          <w:rFonts w:ascii="Helvetica" w:hAnsi="Helvetica" w:cs="Helvetica"/>
          <w:sz w:val="25"/>
          <w:szCs w:val="25"/>
        </w:rPr>
        <w:t>related</w:t>
      </w:r>
      <w:proofErr w:type="spellEnd"/>
      <w:r>
        <w:rPr>
          <w:rFonts w:ascii="Helvetica" w:hAnsi="Helvetica" w:cs="Helvetica"/>
          <w:sz w:val="25"/>
          <w:szCs w:val="25"/>
        </w:rPr>
        <w:t xml:space="preserve"> links.</w:t>
      </w:r>
    </w:p>
    <w:p w14:paraId="62969665" w14:textId="77777777" w:rsidR="0007251F" w:rsidRPr="0007251F" w:rsidRDefault="0007251F" w:rsidP="0007251F">
      <w:pPr>
        <w:widowControl w:val="0"/>
        <w:numPr>
          <w:ilvl w:val="0"/>
          <w:numId w:val="13"/>
        </w:numPr>
        <w:tabs>
          <w:tab w:val="left" w:pos="220"/>
          <w:tab w:val="left" w:pos="720"/>
        </w:tabs>
        <w:autoSpaceDE w:val="0"/>
        <w:autoSpaceDN w:val="0"/>
        <w:adjustRightInd w:val="0"/>
        <w:ind w:hanging="720"/>
        <w:rPr>
          <w:rFonts w:ascii="Helvetica" w:hAnsi="Helvetica" w:cs="Helvetica"/>
          <w:sz w:val="25"/>
          <w:szCs w:val="25"/>
          <w:lang w:val="en-US"/>
        </w:rPr>
      </w:pPr>
      <w:r w:rsidRPr="0007251F">
        <w:rPr>
          <w:rFonts w:ascii="Helvetica" w:hAnsi="Helvetica" w:cs="Helvetica"/>
          <w:sz w:val="25"/>
          <w:szCs w:val="25"/>
          <w:lang w:val="en-US"/>
        </w:rPr>
        <w:t>In the rubric record your answers to the following.</w:t>
      </w:r>
    </w:p>
    <w:p w14:paraId="46148D0A" w14:textId="77777777" w:rsidR="0007251F" w:rsidRPr="0007251F" w:rsidRDefault="0007251F" w:rsidP="0007251F">
      <w:pPr>
        <w:widowControl w:val="0"/>
        <w:numPr>
          <w:ilvl w:val="0"/>
          <w:numId w:val="14"/>
        </w:numPr>
        <w:tabs>
          <w:tab w:val="left" w:pos="220"/>
          <w:tab w:val="left" w:pos="720"/>
        </w:tabs>
        <w:autoSpaceDE w:val="0"/>
        <w:autoSpaceDN w:val="0"/>
        <w:adjustRightInd w:val="0"/>
        <w:ind w:hanging="720"/>
        <w:rPr>
          <w:rFonts w:ascii="Helvetica" w:hAnsi="Helvetica" w:cs="Helvetica"/>
          <w:sz w:val="25"/>
          <w:szCs w:val="25"/>
          <w:lang w:val="en-US"/>
        </w:rPr>
      </w:pPr>
      <w:r w:rsidRPr="0007251F">
        <w:rPr>
          <w:rFonts w:ascii="Helvetica" w:hAnsi="Helvetica" w:cs="Helvetica"/>
          <w:sz w:val="25"/>
          <w:szCs w:val="25"/>
          <w:lang w:val="en-US"/>
        </w:rPr>
        <w:t>Does there appear to be a user base?</w:t>
      </w:r>
    </w:p>
    <w:p w14:paraId="1D738523" w14:textId="77777777" w:rsidR="0007251F" w:rsidRPr="0007251F" w:rsidRDefault="0007251F" w:rsidP="0007251F">
      <w:pPr>
        <w:widowControl w:val="0"/>
        <w:numPr>
          <w:ilvl w:val="0"/>
          <w:numId w:val="14"/>
        </w:numPr>
        <w:tabs>
          <w:tab w:val="left" w:pos="220"/>
          <w:tab w:val="left" w:pos="720"/>
        </w:tabs>
        <w:autoSpaceDE w:val="0"/>
        <w:autoSpaceDN w:val="0"/>
        <w:adjustRightInd w:val="0"/>
        <w:ind w:hanging="720"/>
        <w:rPr>
          <w:rFonts w:ascii="Helvetica" w:hAnsi="Helvetica" w:cs="Helvetica"/>
          <w:sz w:val="25"/>
          <w:szCs w:val="25"/>
          <w:lang w:val="en-US"/>
        </w:rPr>
      </w:pPr>
      <w:r w:rsidRPr="0007251F">
        <w:rPr>
          <w:rFonts w:ascii="Helvetica" w:hAnsi="Helvetica" w:cs="Helvetica"/>
          <w:sz w:val="25"/>
          <w:szCs w:val="25"/>
          <w:lang w:val="en-US"/>
        </w:rPr>
        <w:t>Are there instructions for downloading and setting up the software for use by clients?</w:t>
      </w:r>
    </w:p>
    <w:p w14:paraId="73C754A5" w14:textId="77777777" w:rsidR="0007251F" w:rsidRPr="0007251F" w:rsidRDefault="0007251F" w:rsidP="0007251F">
      <w:pPr>
        <w:widowControl w:val="0"/>
        <w:numPr>
          <w:ilvl w:val="0"/>
          <w:numId w:val="14"/>
        </w:numPr>
        <w:tabs>
          <w:tab w:val="left" w:pos="220"/>
          <w:tab w:val="left" w:pos="720"/>
        </w:tabs>
        <w:autoSpaceDE w:val="0"/>
        <w:autoSpaceDN w:val="0"/>
        <w:adjustRightInd w:val="0"/>
        <w:ind w:hanging="720"/>
        <w:rPr>
          <w:rFonts w:ascii="Helvetica" w:hAnsi="Helvetica" w:cs="Helvetica"/>
          <w:sz w:val="25"/>
          <w:szCs w:val="25"/>
          <w:lang w:val="en-US"/>
        </w:rPr>
      </w:pPr>
      <w:r w:rsidRPr="0007251F">
        <w:rPr>
          <w:rFonts w:ascii="Helvetica" w:hAnsi="Helvetica" w:cs="Helvetica"/>
          <w:sz w:val="25"/>
          <w:szCs w:val="25"/>
          <w:lang w:val="en-US"/>
        </w:rPr>
        <w:t>Are there instructions for how to use the software?</w:t>
      </w:r>
    </w:p>
    <w:p w14:paraId="41074257" w14:textId="77777777" w:rsidR="006C6AF5" w:rsidRPr="0007251F" w:rsidRDefault="0007251F">
      <w:pPr>
        <w:rPr>
          <w:lang w:val="en-US"/>
        </w:rPr>
      </w:pPr>
      <w:bookmarkStart w:id="0" w:name="_GoBack"/>
      <w:bookmarkEnd w:id="0"/>
    </w:p>
    <w:sectPr w:rsidR="006C6AF5" w:rsidRPr="0007251F" w:rsidSect="006E47CA">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51F"/>
    <w:rsid w:val="0007251F"/>
    <w:rsid w:val="002E0007"/>
    <w:rsid w:val="004B1524"/>
    <w:rsid w:val="007D1E09"/>
    <w:rsid w:val="008C23EF"/>
    <w:rsid w:val="00E90A6B"/>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39B70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foss2serve.org/index.php/File:ProjEval-Img2.jpg" TargetMode="External"/><Relationship Id="rId13" Type="http://schemas.openxmlformats.org/officeDocument/2006/relationships/image" Target="media/image3.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foss2serve.org/index.php/Project_Evaluation_Rubric_(Activity)" TargetMode="External"/><Relationship Id="rId6" Type="http://schemas.openxmlformats.org/officeDocument/2006/relationships/hyperlink" Target="https://opensource.org/licenses/alphabetical" TargetMode="External"/><Relationship Id="rId7" Type="http://schemas.openxmlformats.org/officeDocument/2006/relationships/hyperlink" Target="https://www.gnu.org/licenses/license-list.html#GPLCompatibleLicenses" TargetMode="External"/><Relationship Id="rId8" Type="http://schemas.openxmlformats.org/officeDocument/2006/relationships/hyperlink" Target="https://github.com/openmrs/openmrs-core" TargetMode="External"/><Relationship Id="rId9" Type="http://schemas.openxmlformats.org/officeDocument/2006/relationships/hyperlink" Target="http://foss2serve.org/index.php/File:ProjEval-Img1.jpg" TargetMode="External"/><Relationship Id="rId10" Type="http://schemas.openxmlformats.org/officeDocument/2006/relationships/image" Target="media/image1.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1244</Words>
  <Characters>7842</Characters>
  <Application>Microsoft Macintosh Word</Application>
  <DocSecurity>0</DocSecurity>
  <Lines>65</Lines>
  <Paragraphs>18</Paragraphs>
  <ScaleCrop>false</ScaleCrop>
  <LinksUpToDate>false</LinksUpToDate>
  <CharactersWithSpaces>9068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Office-Anwender</dc:creator>
  <cp:keywords/>
  <dc:description/>
  <cp:lastModifiedBy>Microsoft Office-Anwender</cp:lastModifiedBy>
  <cp:revision>1</cp:revision>
  <dcterms:created xsi:type="dcterms:W3CDTF">2017-11-28T07:37:00Z</dcterms:created>
  <dcterms:modified xsi:type="dcterms:W3CDTF">2017-11-28T07:39:00Z</dcterms:modified>
</cp:coreProperties>
</file>